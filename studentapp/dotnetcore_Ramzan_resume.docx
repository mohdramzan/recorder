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ocumentskn-mll3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0"/>
        <w:gridCol w:w="3160"/>
        <w:gridCol w:w="1000"/>
        <w:gridCol w:w="6880"/>
        <w:gridCol w:w="600"/>
      </w:tblGrid>
      <w:tr w:rsidR="005120A7" w14:paraId="5AF67841" w14:textId="77777777">
        <w:trPr>
          <w:tblCellSpacing w:w="0" w:type="dxa"/>
        </w:trPr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5BFCEA" w14:textId="77777777" w:rsidR="005120A7" w:rsidRDefault="005120A7">
            <w:pPr>
              <w:rPr>
                <w:rFonts w:ascii="Arial" w:eastAsia="Arial" w:hAnsi="Arial" w:cs="Arial"/>
                <w:color w:val="242424"/>
                <w:sz w:val="18"/>
                <w:szCs w:val="18"/>
              </w:rPr>
            </w:pPr>
          </w:p>
        </w:tc>
        <w:tc>
          <w:tcPr>
            <w:tcW w:w="3160" w:type="dxa"/>
            <w:tcMar>
              <w:top w:w="500" w:type="dxa"/>
              <w:left w:w="0" w:type="dxa"/>
              <w:bottom w:w="600" w:type="dxa"/>
              <w:right w:w="0" w:type="dxa"/>
            </w:tcMar>
            <w:hideMark/>
          </w:tcPr>
          <w:p w14:paraId="66028216" w14:textId="77777777" w:rsidR="005120A7" w:rsidRDefault="005120A7">
            <w:pPr>
              <w:pStyle w:val="documentskn-mll3prflPicfield"/>
              <w:rPr>
                <w:rStyle w:val="documentskn-mll3parentContainerleft-box"/>
                <w:rFonts w:ascii="Arial" w:eastAsia="Arial" w:hAnsi="Arial" w:cs="Arial"/>
                <w:color w:val="FFFFFF"/>
                <w:sz w:val="312"/>
                <w:szCs w:val="18"/>
              </w:rPr>
            </w:pPr>
          </w:p>
          <w:p w14:paraId="0945611C" w14:textId="77777777" w:rsidR="005120A7" w:rsidRDefault="005120A7">
            <w:pPr>
              <w:pStyle w:val="div"/>
              <w:spacing w:line="800" w:lineRule="exact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</w:p>
          <w:tbl>
            <w:tblPr>
              <w:tblStyle w:val="documentskn-mll3parentContainerleft-boxsinglecolumn"/>
              <w:tblW w:w="316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91"/>
              <w:gridCol w:w="2869"/>
            </w:tblGrid>
            <w:tr w:rsidR="005120A7" w14:paraId="6806D635" w14:textId="77777777">
              <w:trPr>
                <w:trHeight w:val="30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45AB1DDA" w14:textId="77777777" w:rsidR="005120A7" w:rsidRDefault="00DF1C47">
                  <w:pPr>
                    <w:spacing w:line="200" w:lineRule="auto"/>
                    <w:rPr>
                      <w:rStyle w:val="documentskn-mll3parentContainerleft-box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icon-svg"/>
                      <w:rFonts w:ascii="Arial" w:eastAsia="Arial" w:hAnsi="Arial" w:cs="Arial"/>
                      <w:noProof/>
                      <w:color w:val="FFFFFF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3951AA5D" wp14:editId="0D0172E7">
                        <wp:extent cx="114300" cy="114300"/>
                        <wp:effectExtent l="0" t="0" r="0" b="0"/>
                        <wp:docPr id="100001" name="Picture 1000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1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0" w:type="dxa"/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50A51441" w14:textId="77777777" w:rsidR="005120A7" w:rsidRDefault="00DF1C47">
                  <w:pPr>
                    <w:spacing w:line="200" w:lineRule="auto"/>
                    <w:rPr>
                      <w:rStyle w:val="documentskn-mll3addressicon-svg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Bangalore, Karnataka India</w:t>
                  </w:r>
                </w:p>
              </w:tc>
            </w:tr>
            <w:tr w:rsidR="005120A7" w14:paraId="238036AD" w14:textId="77777777">
              <w:trPr>
                <w:trHeight w:val="30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69548BDD" w14:textId="77777777" w:rsidR="005120A7" w:rsidRDefault="00DF1C47">
                  <w:pPr>
                    <w:spacing w:line="200" w:lineRule="auto"/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icon-svg"/>
                      <w:rFonts w:ascii="Arial" w:eastAsia="Arial" w:hAnsi="Arial" w:cs="Arial"/>
                      <w:noProof/>
                      <w:color w:val="FFFFFF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0BA1B57A" wp14:editId="55BBCD94">
                        <wp:extent cx="114300" cy="114300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0" w:type="dxa"/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6B868A9A" w14:textId="23C66F90" w:rsidR="005120A7" w:rsidRDefault="00DF1C47">
                  <w:pPr>
                    <w:spacing w:line="200" w:lineRule="auto"/>
                    <w:rPr>
                      <w:rStyle w:val="documentskn-mll3addressicon-svg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+91-</w:t>
                  </w:r>
                  <w:r w:rsidR="00AC37E5">
                    <w:rPr>
                      <w:rStyle w:val="documentskn-mll3address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8493813113</w:t>
                  </w:r>
                </w:p>
              </w:tc>
            </w:tr>
            <w:tr w:rsidR="005120A7" w14:paraId="0EF0FF8C" w14:textId="77777777">
              <w:trPr>
                <w:trHeight w:val="30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08BE40BA" w14:textId="77777777" w:rsidR="005120A7" w:rsidRDefault="00DF1C47">
                  <w:pPr>
                    <w:spacing w:line="200" w:lineRule="auto"/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icon-svg"/>
                      <w:rFonts w:ascii="Arial" w:eastAsia="Arial" w:hAnsi="Arial" w:cs="Arial"/>
                      <w:noProof/>
                      <w:color w:val="FFFFFF"/>
                      <w:sz w:val="18"/>
                      <w:szCs w:val="18"/>
                      <w:lang w:val="en-IN" w:eastAsia="en-IN"/>
                    </w:rPr>
                    <w:drawing>
                      <wp:inline distT="0" distB="0" distL="0" distR="0" wp14:anchorId="20CA92D0" wp14:editId="166F0C8F">
                        <wp:extent cx="114300" cy="114300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0" w:type="dxa"/>
                  <w:tcMar>
                    <w:top w:w="0" w:type="dxa"/>
                    <w:left w:w="100" w:type="dxa"/>
                    <w:bottom w:w="100" w:type="dxa"/>
                    <w:right w:w="0" w:type="dxa"/>
                  </w:tcMar>
                  <w:vAlign w:val="center"/>
                  <w:hideMark/>
                </w:tcPr>
                <w:p w14:paraId="3ED6A0DC" w14:textId="77777777" w:rsidR="005120A7" w:rsidRDefault="00AC37E5">
                  <w:pPr>
                    <w:spacing w:line="200" w:lineRule="auto"/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>
                    <w:rPr>
                      <w:rStyle w:val="documentskn-mll3address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rumkkhan</w:t>
                  </w:r>
                  <w:r w:rsidR="00DF1C47">
                    <w:rPr>
                      <w:rStyle w:val="documentskn-mll3address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@gmail.com</w:t>
                  </w:r>
                  <w:r w:rsidR="00DF1C47"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 xml:space="preserve"> </w:t>
                  </w:r>
                  <w:r w:rsidR="00DF1C47">
                    <w:rPr>
                      <w:rStyle w:val="documentskn-mll3cntc-field"/>
                      <w:rFonts w:ascii="Arial" w:eastAsia="Arial" w:hAnsi="Arial" w:cs="Arial"/>
                      <w:noProof/>
                      <w:color w:val="FFFFFF"/>
                      <w:sz w:val="18"/>
                      <w:szCs w:val="18"/>
                      <w:lang w:val="en-IN" w:eastAsia="en-IN"/>
                    </w:rPr>
                    <w:drawing>
                      <wp:anchor distT="0" distB="0" distL="114300" distR="114300" simplePos="0" relativeHeight="251658240" behindDoc="1" locked="0" layoutInCell="0" allowOverlap="1" wp14:anchorId="3D417901" wp14:editId="13CBF7E7">
                        <wp:simplePos x="0" y="0"/>
                        <wp:positionH relativeFrom="page">
                          <wp:posOffset>0</wp:posOffset>
                        </wp:positionH>
                        <wp:positionV relativeFrom="page">
                          <wp:posOffset>0</wp:posOffset>
                        </wp:positionV>
                        <wp:extent cx="2803866" cy="1358607"/>
                        <wp:effectExtent l="0" t="0" r="0" b="0"/>
                        <wp:wrapNone/>
                        <wp:docPr id="100007" name="Picture 10000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3866" cy="13586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DF1C47"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 xml:space="preserve"> </w:t>
                  </w:r>
                </w:p>
                <w:p w14:paraId="2A9AAB0D" w14:textId="77777777" w:rsidR="00A2497B" w:rsidRDefault="00A2497B">
                  <w:pPr>
                    <w:spacing w:line="200" w:lineRule="auto"/>
                    <w:rPr>
                      <w:rStyle w:val="documentskn-mll3cntc-field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</w:p>
                <w:p w14:paraId="05C5C3B1" w14:textId="42872F8F" w:rsidR="00A2497B" w:rsidRDefault="00A2497B">
                  <w:pPr>
                    <w:spacing w:line="200" w:lineRule="auto"/>
                    <w:rPr>
                      <w:rStyle w:val="documentskn-mll3addressicon-svg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</w:pPr>
                  <w:r w:rsidRPr="00A2497B">
                    <w:rPr>
                      <w:rStyle w:val="documentskn-mll3addressicon-svg"/>
                      <w:rFonts w:ascii="Arial" w:eastAsia="Arial" w:hAnsi="Arial" w:cs="Arial"/>
                      <w:color w:val="FFFFFF"/>
                      <w:sz w:val="18"/>
                      <w:szCs w:val="18"/>
                    </w:rPr>
                    <w:t>https://www.linkedin.com/in/ramzan-khan-31163b140/</w:t>
                  </w:r>
                </w:p>
              </w:tc>
            </w:tr>
          </w:tbl>
          <w:p w14:paraId="4E8851B6" w14:textId="77777777" w:rsidR="005120A7" w:rsidRDefault="005120A7">
            <w:pPr>
              <w:pStyle w:val="left-boxsectionborder"/>
              <w:pBdr>
                <w:top w:val="single" w:sz="16" w:space="0" w:color="99DBE6"/>
              </w:pBdr>
              <w:spacing w:before="300" w:line="12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</w:pPr>
          </w:p>
          <w:p w14:paraId="5EB38144" w14:textId="77777777" w:rsidR="005120A7" w:rsidRDefault="00DF1C47">
            <w:pPr>
              <w:pStyle w:val="sectionPadding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> </w:t>
            </w:r>
          </w:p>
          <w:p w14:paraId="2772F8DA" w14:textId="77777777" w:rsidR="005120A7" w:rsidRDefault="00DF1C47">
            <w:pPr>
              <w:pStyle w:val="left-boxsectionborder"/>
              <w:pBdr>
                <w:top w:val="single" w:sz="16" w:space="0" w:color="99DBE6"/>
              </w:pBdr>
              <w:spacing w:line="12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  <w:t> </w:t>
            </w:r>
          </w:p>
          <w:p w14:paraId="35BDB828" w14:textId="7A0CBC1A" w:rsidR="005120A7" w:rsidRPr="00AC37E5" w:rsidRDefault="00DF1C47" w:rsidP="00AC37E5">
            <w:pPr>
              <w:pStyle w:val="documentskn-mll3sectiontitle"/>
              <w:spacing w:after="100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 xml:space="preserve">Education </w:t>
            </w: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  <w:p w14:paraId="4A4EA5EB" w14:textId="7389BF43" w:rsidR="005120A7" w:rsidRDefault="00DF1C47">
            <w:pPr>
              <w:pStyle w:val="div"/>
              <w:pBdr>
                <w:top w:val="none" w:sz="0" w:space="15" w:color="auto"/>
              </w:pBdr>
              <w:spacing w:line="20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documentskn-mll3txtBold"/>
                <w:rFonts w:ascii="Arial" w:eastAsia="Arial" w:hAnsi="Arial" w:cs="Arial"/>
                <w:color w:val="FFFFFF"/>
                <w:sz w:val="18"/>
                <w:szCs w:val="18"/>
              </w:rPr>
              <w:t>B.</w:t>
            </w:r>
            <w:r w:rsidR="00AC37E5">
              <w:rPr>
                <w:rStyle w:val="documentskn-mll3txtBold"/>
                <w:rFonts w:ascii="Arial" w:eastAsia="Arial" w:hAnsi="Arial" w:cs="Arial"/>
                <w:color w:val="FFFFFF"/>
                <w:sz w:val="18"/>
                <w:szCs w:val="18"/>
              </w:rPr>
              <w:t>C.A</w:t>
            </w: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  <w:p w14:paraId="46400030" w14:textId="296858E9" w:rsidR="005120A7" w:rsidRDefault="00AC37E5">
            <w:pPr>
              <w:pStyle w:val="div"/>
              <w:spacing w:line="20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 xml:space="preserve">Rajasthan </w:t>
            </w:r>
            <w:r w:rsidR="00DF1C47"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University</w:t>
            </w:r>
            <w:r w:rsidR="00DF1C47"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  <w:p w14:paraId="205406C8" w14:textId="77777777" w:rsidR="005120A7" w:rsidRDefault="00DF1C47">
            <w:pPr>
              <w:pStyle w:val="div"/>
              <w:pBdr>
                <w:top w:val="none" w:sz="0" w:space="15" w:color="auto"/>
              </w:pBdr>
              <w:spacing w:line="20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documentskn-mll3txtBold"/>
                <w:rFonts w:ascii="Arial" w:eastAsia="Arial" w:hAnsi="Arial" w:cs="Arial"/>
                <w:color w:val="FFFFFF"/>
                <w:sz w:val="18"/>
                <w:szCs w:val="18"/>
              </w:rPr>
              <w:t>Intermediate</w:t>
            </w: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  <w:p w14:paraId="5294FC39" w14:textId="77777777" w:rsidR="005120A7" w:rsidRDefault="00DF1C47">
            <w:pPr>
              <w:pStyle w:val="div"/>
              <w:spacing w:line="20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J&amp;K State Board</w:t>
            </w: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  <w:t xml:space="preserve"> </w:t>
            </w:r>
          </w:p>
          <w:p w14:paraId="389D012E" w14:textId="77777777" w:rsidR="005120A7" w:rsidRDefault="00DF1C47">
            <w:pPr>
              <w:pStyle w:val="sectionPadding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> </w:t>
            </w:r>
          </w:p>
          <w:p w14:paraId="7A431FD1" w14:textId="77777777" w:rsidR="005120A7" w:rsidRDefault="00DF1C47">
            <w:pPr>
              <w:pStyle w:val="left-boxsectionborder"/>
              <w:pBdr>
                <w:top w:val="single" w:sz="16" w:space="0" w:color="99DBE6"/>
              </w:pBdr>
              <w:spacing w:line="12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  <w:t> </w:t>
            </w:r>
          </w:p>
          <w:p w14:paraId="7C289A85" w14:textId="77777777" w:rsidR="005120A7" w:rsidRDefault="00DF1C47">
            <w:pPr>
              <w:pStyle w:val="documentskn-mll3sectiontitle"/>
              <w:spacing w:after="100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>technical Skills</w:t>
            </w:r>
          </w:p>
          <w:p w14:paraId="3CBCDB6D" w14:textId="42113EB9" w:rsidR="005120A7" w:rsidRDefault="00AC37E5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Dotnet Core 8,Reactjs,AWS</w:t>
            </w:r>
          </w:p>
          <w:p w14:paraId="343AA8DC" w14:textId="5064A498" w:rsidR="005120A7" w:rsidRDefault="00AC37E5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 xml:space="preserve">SQL, </w:t>
            </w:r>
            <w:proofErr w:type="spellStart"/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MongoDB,Postgres</w:t>
            </w:r>
            <w:proofErr w:type="spellEnd"/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.</w:t>
            </w:r>
          </w:p>
          <w:p w14:paraId="0A4CC31F" w14:textId="70982D74" w:rsidR="00AC37E5" w:rsidRDefault="00AC37E5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C#,</w:t>
            </w:r>
            <w:proofErr w:type="spellStart"/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Js,jquery</w:t>
            </w:r>
            <w:proofErr w:type="spellEnd"/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Redux,Saga</w:t>
            </w:r>
            <w:proofErr w:type="spellEnd"/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.</w:t>
            </w:r>
          </w:p>
          <w:p w14:paraId="4B6F7033" w14:textId="6EF790BB" w:rsidR="00AC37E5" w:rsidRDefault="00AC37E5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proofErr w:type="spellStart"/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EntityFramework,Dapper</w:t>
            </w:r>
            <w:proofErr w:type="spellEnd"/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,</w:t>
            </w:r>
          </w:p>
          <w:p w14:paraId="61ECD828" w14:textId="10EF09B6" w:rsidR="00AC37E5" w:rsidRDefault="00AC37E5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  <w:t>CICD,Lamda,s3</w:t>
            </w:r>
          </w:p>
          <w:p w14:paraId="237D2007" w14:textId="3F947502" w:rsidR="00A2497B" w:rsidRDefault="00A2497B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  <w:proofErr w:type="spellStart"/>
            <w:r w:rsidRPr="00A2497B">
              <w:rPr>
                <w:rFonts w:ascii="Arial" w:eastAsia="Arial" w:hAnsi="Arial" w:cs="Arial"/>
                <w:color w:val="FFFFFF"/>
                <w:sz w:val="18"/>
                <w:szCs w:val="18"/>
              </w:rPr>
              <w:t>HTML|CSS|Sass</w:t>
            </w:r>
            <w:proofErr w:type="spellEnd"/>
          </w:p>
          <w:p w14:paraId="54A7B57F" w14:textId="4E1EEBC1" w:rsidR="00AC37E5" w:rsidRDefault="00AC37E5" w:rsidP="00AC37E5">
            <w:pPr>
              <w:pStyle w:val="divdocumentulli"/>
              <w:spacing w:line="200" w:lineRule="atLeast"/>
              <w:ind w:left="720" w:right="40"/>
              <w:rPr>
                <w:rStyle w:val="span"/>
                <w:rFonts w:ascii="Arial" w:eastAsia="Arial" w:hAnsi="Arial" w:cs="Arial"/>
                <w:color w:val="FFFFFF"/>
                <w:sz w:val="18"/>
                <w:szCs w:val="18"/>
              </w:rPr>
            </w:pPr>
          </w:p>
          <w:p w14:paraId="496CC59B" w14:textId="77777777" w:rsidR="005120A7" w:rsidRDefault="00DF1C47">
            <w:pPr>
              <w:pStyle w:val="sectionPadding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> </w:t>
            </w:r>
          </w:p>
          <w:p w14:paraId="6CE5A24C" w14:textId="77777777" w:rsidR="005120A7" w:rsidRDefault="00DF1C47">
            <w:pPr>
              <w:pStyle w:val="left-boxsectionborder"/>
              <w:pBdr>
                <w:top w:val="single" w:sz="16" w:space="0" w:color="99DBE6"/>
              </w:pBdr>
              <w:spacing w:line="120" w:lineRule="atLeast"/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  <w:sz w:val="4"/>
                <w:szCs w:val="4"/>
              </w:rPr>
              <w:t> </w:t>
            </w:r>
          </w:p>
          <w:p w14:paraId="40903964" w14:textId="45DCAF9C" w:rsidR="005120A7" w:rsidRDefault="00DF1C47">
            <w:pPr>
              <w:pStyle w:val="documentskn-mll3sectiontitle"/>
              <w:spacing w:after="100"/>
              <w:rPr>
                <w:rStyle w:val="documentskn-mll3parentContainerleft-box"/>
                <w:rFonts w:ascii="Arial" w:eastAsia="Arial" w:hAnsi="Arial" w:cs="Arial"/>
                <w:color w:val="FFFFFF"/>
              </w:rPr>
            </w:pPr>
            <w:r>
              <w:rPr>
                <w:rStyle w:val="documentskn-mll3parentContainerleft-box"/>
                <w:rFonts w:ascii="Arial" w:eastAsia="Arial" w:hAnsi="Arial" w:cs="Arial"/>
                <w:color w:val="FFFFFF"/>
              </w:rPr>
              <w:t xml:space="preserve">Additional </w:t>
            </w:r>
            <w:r w:rsidR="00A2497B">
              <w:rPr>
                <w:rStyle w:val="documentskn-mll3parentContainerleft-box"/>
                <w:rFonts w:ascii="Arial" w:eastAsia="Arial" w:hAnsi="Arial" w:cs="Arial"/>
                <w:color w:val="FFFFFF"/>
              </w:rPr>
              <w:t>Tools</w:t>
            </w:r>
          </w:p>
          <w:p w14:paraId="2E1C3D43" w14:textId="7095A461" w:rsidR="00A2497B" w:rsidRDefault="00A2497B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Fonts w:ascii="Arial" w:eastAsia="Arial" w:hAnsi="Arial" w:cs="Arial"/>
                <w:color w:val="F2F2F2" w:themeColor="background1" w:themeShade="F2"/>
                <w:spacing w:val="4"/>
                <w:sz w:val="18"/>
                <w:szCs w:val="18"/>
              </w:rPr>
            </w:pPr>
            <w:proofErr w:type="spellStart"/>
            <w:r w:rsidRPr="00A2497B">
              <w:rPr>
                <w:rFonts w:ascii="Arial" w:eastAsia="Arial" w:hAnsi="Arial" w:cs="Arial"/>
                <w:color w:val="F2F2F2" w:themeColor="background1" w:themeShade="F2"/>
                <w:spacing w:val="4"/>
                <w:sz w:val="18"/>
                <w:szCs w:val="18"/>
              </w:rPr>
              <w:t>Sonarqube</w:t>
            </w:r>
            <w:proofErr w:type="spellEnd"/>
            <w:r w:rsidRPr="00A2497B">
              <w:rPr>
                <w:rFonts w:ascii="Arial" w:eastAsia="Arial" w:hAnsi="Arial" w:cs="Arial"/>
                <w:color w:val="F2F2F2" w:themeColor="background1" w:themeShade="F2"/>
                <w:spacing w:val="4"/>
                <w:sz w:val="18"/>
                <w:szCs w:val="18"/>
              </w:rPr>
              <w:t xml:space="preserve">, OWASP ZAP and </w:t>
            </w:r>
            <w:proofErr w:type="spellStart"/>
            <w:r w:rsidRPr="00A2497B">
              <w:rPr>
                <w:rFonts w:ascii="Arial" w:eastAsia="Arial" w:hAnsi="Arial" w:cs="Arial"/>
                <w:color w:val="F2F2F2" w:themeColor="background1" w:themeShade="F2"/>
                <w:spacing w:val="4"/>
                <w:sz w:val="18"/>
                <w:szCs w:val="18"/>
              </w:rPr>
              <w:t>synk</w:t>
            </w:r>
            <w:proofErr w:type="spellEnd"/>
          </w:p>
          <w:p w14:paraId="320B1AC0" w14:textId="77777777" w:rsidR="00A2497B" w:rsidRPr="00A2497B" w:rsidRDefault="00A2497B" w:rsidP="00A26AB7">
            <w:pPr>
              <w:pStyle w:val="divdocumentulli"/>
              <w:numPr>
                <w:ilvl w:val="0"/>
                <w:numId w:val="4"/>
              </w:numPr>
              <w:spacing w:line="200" w:lineRule="atLeast"/>
              <w:ind w:right="40"/>
              <w:rPr>
                <w:rStyle w:val="Strong1"/>
                <w:rFonts w:ascii="Arial" w:eastAsia="Arial" w:hAnsi="Arial" w:cs="Arial"/>
                <w:color w:val="F2F2F2" w:themeColor="background1" w:themeShade="F2"/>
                <w:spacing w:val="4"/>
                <w:sz w:val="18"/>
                <w:szCs w:val="18"/>
              </w:rPr>
            </w:pPr>
          </w:p>
          <w:p w14:paraId="10A556DF" w14:textId="6F0E0453" w:rsidR="00A26AB7" w:rsidRDefault="00A26AB7" w:rsidP="00A2497B">
            <w:pPr>
              <w:pStyle w:val="divdocumentulli"/>
              <w:spacing w:line="200" w:lineRule="atLeast"/>
              <w:ind w:left="720" w:right="40"/>
              <w:rPr>
                <w:rStyle w:val="documentskn-mll3parentContainerleft-box"/>
                <w:rFonts w:ascii="Arial" w:eastAsia="Arial" w:hAnsi="Arial" w:cs="Arial"/>
                <w:color w:val="FFFFFF"/>
                <w:sz w:val="18"/>
                <w:szCs w:val="18"/>
              </w:rPr>
            </w:pPr>
          </w:p>
        </w:tc>
        <w:tc>
          <w:tcPr>
            <w:tcW w:w="10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20268ED" w14:textId="77777777" w:rsidR="005120A7" w:rsidRDefault="005120A7">
            <w:pPr>
              <w:pStyle w:val="rightboxleftpaddingcellParagraph"/>
              <w:spacing w:line="200" w:lineRule="atLeast"/>
              <w:textAlignment w:val="auto"/>
              <w:rPr>
                <w:rStyle w:val="rightboxleftpaddingcell"/>
                <w:rFonts w:ascii="Arial" w:eastAsia="Arial" w:hAnsi="Arial" w:cs="Arial"/>
                <w:color w:val="242424"/>
                <w:sz w:val="18"/>
                <w:szCs w:val="18"/>
              </w:rPr>
            </w:pPr>
          </w:p>
        </w:tc>
        <w:tc>
          <w:tcPr>
            <w:tcW w:w="6880" w:type="dxa"/>
            <w:tcMar>
              <w:top w:w="700" w:type="dxa"/>
              <w:left w:w="0" w:type="dxa"/>
              <w:bottom w:w="500" w:type="dxa"/>
              <w:right w:w="0" w:type="dxa"/>
            </w:tcMar>
            <w:hideMark/>
          </w:tcPr>
          <w:p w14:paraId="2180239E" w14:textId="6EC5B1EC" w:rsidR="005120A7" w:rsidRDefault="00AC37E5">
            <w:pPr>
              <w:pStyle w:val="documentskn-mll3name"/>
              <w:rPr>
                <w:rStyle w:val="documentskn-mll3right-box"/>
                <w:rFonts w:ascii="Arial" w:eastAsia="Arial" w:hAnsi="Arial" w:cs="Arial"/>
                <w:color w:val="00A4C0"/>
              </w:rPr>
            </w:pPr>
            <w:r>
              <w:rPr>
                <w:rStyle w:val="span"/>
                <w:rFonts w:eastAsia="Arial"/>
              </w:rPr>
              <w:t>Mohd Ramzan Khan</w:t>
            </w:r>
          </w:p>
          <w:p w14:paraId="4BE31DDE" w14:textId="77777777" w:rsidR="005120A7" w:rsidRDefault="00DF1C47">
            <w:pPr>
              <w:pStyle w:val="gap-btn-hidden"/>
              <w:rPr>
                <w:rStyle w:val="documentskn-mll3right-box"/>
                <w:rFonts w:ascii="Arial" w:eastAsia="Arial" w:hAnsi="Arial" w:cs="Arial"/>
              </w:rPr>
            </w:pPr>
            <w:r>
              <w:rPr>
                <w:rStyle w:val="documentskn-mll3right-box"/>
                <w:rFonts w:ascii="Arial" w:eastAsia="Arial" w:hAnsi="Arial" w:cs="Arial"/>
              </w:rPr>
              <w:t> </w:t>
            </w:r>
          </w:p>
          <w:p w14:paraId="62FDB3B3" w14:textId="77777777" w:rsidR="005120A7" w:rsidRDefault="00DF1C47">
            <w:pPr>
              <w:pStyle w:val="right-boxsectionborder"/>
              <w:spacing w:line="120" w:lineRule="atLeast"/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</w:pPr>
            <w:r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  <w:t> </w:t>
            </w:r>
          </w:p>
          <w:p w14:paraId="39E3C301" w14:textId="77777777" w:rsidR="005120A7" w:rsidRDefault="00DF1C47">
            <w:pPr>
              <w:pStyle w:val="documentskn-mll3sectiontitle"/>
              <w:spacing w:after="100"/>
              <w:rPr>
                <w:rStyle w:val="documentskn-mll3right-box"/>
                <w:rFonts w:ascii="Arial" w:eastAsia="Arial" w:hAnsi="Arial" w:cs="Arial"/>
                <w:spacing w:val="10"/>
              </w:rPr>
            </w:pPr>
            <w:r>
              <w:rPr>
                <w:rStyle w:val="documentskn-mll3right-box"/>
                <w:rFonts w:ascii="Arial" w:eastAsia="Arial" w:hAnsi="Arial" w:cs="Arial"/>
                <w:spacing w:val="10"/>
              </w:rPr>
              <w:t>Career Objective</w:t>
            </w:r>
          </w:p>
          <w:p w14:paraId="71BCC332" w14:textId="18501F1C" w:rsidR="005120A7" w:rsidRDefault="00122B86">
            <w:pPr>
              <w:pStyle w:val="p"/>
              <w:spacing w:line="200" w:lineRule="atLeast"/>
              <w:rPr>
                <w:rStyle w:val="documentskn-mll3right-box"/>
                <w:rFonts w:ascii="Arial" w:eastAsia="Arial" w:hAnsi="Arial" w:cs="Arial"/>
                <w:sz w:val="18"/>
                <w:szCs w:val="18"/>
              </w:rPr>
            </w:pPr>
            <w:r w:rsidRPr="00122B86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Motivated and results-driven Full Stack Developer with a strong background in .NET frameworks and React.js, seeking to leverage my technical expertise and collaborative skills to contribute to the success of innovative projects</w:t>
            </w:r>
            <w:r w:rsidR="001C48F1">
              <w:rPr>
                <w:rStyle w:val="documentskn-mll3right-box"/>
                <w:rFonts w:ascii="Arial" w:eastAsia="Arial" w:hAnsi="Arial" w:cs="Arial"/>
                <w:sz w:val="18"/>
                <w:szCs w:val="18"/>
              </w:rPr>
              <w:t>.</w:t>
            </w:r>
            <w:r w:rsidR="00DF1C47">
              <w:rPr>
                <w:rStyle w:val="Strong1"/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 xml:space="preserve"> </w:t>
            </w:r>
          </w:p>
          <w:p w14:paraId="71993A17" w14:textId="77777777" w:rsidR="005120A7" w:rsidRDefault="00DF1C47">
            <w:pPr>
              <w:pStyle w:val="sectionPadding"/>
              <w:rPr>
                <w:rStyle w:val="documentskn-mll3right-box"/>
                <w:rFonts w:ascii="Arial" w:eastAsia="Arial" w:hAnsi="Arial" w:cs="Arial"/>
              </w:rPr>
            </w:pPr>
            <w:r>
              <w:rPr>
                <w:rStyle w:val="documentskn-mll3right-box"/>
                <w:rFonts w:ascii="Arial" w:eastAsia="Arial" w:hAnsi="Arial" w:cs="Arial"/>
              </w:rPr>
              <w:t> </w:t>
            </w:r>
          </w:p>
          <w:p w14:paraId="1E5677F9" w14:textId="77777777" w:rsidR="005120A7" w:rsidRDefault="00DF1C47">
            <w:pPr>
              <w:pStyle w:val="right-boxsectionborder"/>
              <w:spacing w:line="120" w:lineRule="atLeast"/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</w:pPr>
            <w:r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  <w:t> </w:t>
            </w:r>
          </w:p>
          <w:p w14:paraId="7645496B" w14:textId="77777777" w:rsidR="005120A7" w:rsidRDefault="00DF1C47">
            <w:pPr>
              <w:pStyle w:val="documentskn-mll3sectiontitle"/>
              <w:spacing w:after="100"/>
              <w:rPr>
                <w:rStyle w:val="documentskn-mll3right-box"/>
                <w:rFonts w:ascii="Arial" w:eastAsia="Arial" w:hAnsi="Arial" w:cs="Arial"/>
                <w:spacing w:val="10"/>
              </w:rPr>
            </w:pPr>
            <w:r>
              <w:rPr>
                <w:rStyle w:val="documentskn-mll3right-box"/>
                <w:rFonts w:ascii="Arial" w:eastAsia="Arial" w:hAnsi="Arial" w:cs="Arial"/>
                <w:spacing w:val="10"/>
              </w:rPr>
              <w:t>Summary</w:t>
            </w:r>
          </w:p>
          <w:p w14:paraId="79F6309B" w14:textId="21C07FCD" w:rsidR="00122B86" w:rsidRPr="00122B86" w:rsidRDefault="00122B86" w:rsidP="00122B86">
            <w:pPr>
              <w:pStyle w:val="divdocumentulli"/>
              <w:numPr>
                <w:ilvl w:val="0"/>
                <w:numId w:val="5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 w:rsidRPr="00122B86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Innovative and detail-oriented Full Stack Developer with over </w:t>
            </w:r>
            <w:r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8+</w:t>
            </w:r>
            <w:r w:rsidRPr="00122B86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of experience in designing, developing, and managing complex web applications and solutions. Proficient in leveraging the .NET framework and React.js to create high-performance, user-centric applications. Adept at full software development lifecycle, including requirement analysis, design, coding, testing, and deployment. Proven ability to lead projects, collaborate with cross-functional teams, and drive continuous improvement through the adoption of new technologies and best practices. Passionate about coding and committed to delivering quality results that exceed business objectives.</w:t>
            </w:r>
          </w:p>
          <w:p w14:paraId="1F70CA66" w14:textId="77777777" w:rsidR="005120A7" w:rsidRDefault="00DF1C47">
            <w:pPr>
              <w:pStyle w:val="sectionPadding"/>
              <w:rPr>
                <w:rStyle w:val="documentskn-mll3right-box"/>
                <w:rFonts w:ascii="Arial" w:eastAsia="Arial" w:hAnsi="Arial" w:cs="Arial"/>
              </w:rPr>
            </w:pPr>
            <w:r>
              <w:rPr>
                <w:rStyle w:val="documentskn-mll3right-box"/>
                <w:rFonts w:ascii="Arial" w:eastAsia="Arial" w:hAnsi="Arial" w:cs="Arial"/>
              </w:rPr>
              <w:t> </w:t>
            </w:r>
          </w:p>
          <w:p w14:paraId="45117442" w14:textId="77777777" w:rsidR="005120A7" w:rsidRDefault="00DF1C47">
            <w:pPr>
              <w:pStyle w:val="right-boxsectionborder"/>
              <w:spacing w:line="120" w:lineRule="atLeast"/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</w:pPr>
            <w:r>
              <w:rPr>
                <w:rStyle w:val="documentskn-mll3right-box"/>
                <w:rFonts w:ascii="Arial" w:eastAsia="Arial" w:hAnsi="Arial" w:cs="Arial"/>
                <w:sz w:val="4"/>
                <w:szCs w:val="4"/>
              </w:rPr>
              <w:t> </w:t>
            </w:r>
          </w:p>
          <w:p w14:paraId="49A5F393" w14:textId="77777777" w:rsidR="005120A7" w:rsidRDefault="00DF1C47">
            <w:pPr>
              <w:pStyle w:val="documentskn-mll3sectiontitle"/>
              <w:spacing w:after="100"/>
              <w:rPr>
                <w:rStyle w:val="documentskn-mll3right-box"/>
                <w:rFonts w:ascii="Arial" w:eastAsia="Arial" w:hAnsi="Arial" w:cs="Arial"/>
                <w:spacing w:val="10"/>
              </w:rPr>
            </w:pPr>
            <w:r>
              <w:rPr>
                <w:rStyle w:val="documentskn-mll3right-box"/>
                <w:rFonts w:ascii="Arial" w:eastAsia="Arial" w:hAnsi="Arial" w:cs="Arial"/>
                <w:spacing w:val="10"/>
              </w:rPr>
              <w:t>Experience</w:t>
            </w:r>
          </w:p>
          <w:p w14:paraId="46D852F0" w14:textId="28C24E90" w:rsidR="00AC37E5" w:rsidRDefault="000F2C3A">
            <w:pPr>
              <w:pStyle w:val="documentskn-mll3parentContainerright-boxsinglecolumn"/>
              <w:spacing w:line="200" w:lineRule="atLeast"/>
              <w:rPr>
                <w:rStyle w:val="documentskn-mll3txtBold"/>
                <w:rFonts w:eastAsia="Arial"/>
              </w:rPr>
            </w:pP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April</w:t>
            </w:r>
            <w:r w:rsidR="00222FEF"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2020 – </w:t>
            </w: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Present</w:t>
            </w:r>
          </w:p>
          <w:p w14:paraId="7E7E21F2" w14:textId="7A8302BC" w:rsidR="005120A7" w:rsidRDefault="00AC37E5">
            <w:pPr>
              <w:pStyle w:val="documentskn-mll3parentContainerright-boxsinglecolumn"/>
              <w:spacing w:line="200" w:lineRule="atLeast"/>
              <w:rPr>
                <w:rStyle w:val="documentskn-mll3right-box"/>
                <w:rFonts w:ascii="Arial" w:eastAsia="Arial" w:hAnsi="Arial" w:cs="Arial"/>
                <w:sz w:val="18"/>
                <w:szCs w:val="18"/>
              </w:rPr>
            </w:pPr>
            <w:r w:rsidRPr="00AC37E5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Lead Developer</w:t>
            </w:r>
            <w:r w:rsidR="00DF1C47">
              <w:rPr>
                <w:rStyle w:val="documentskn-mll3txtBold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:</w:t>
            </w:r>
            <w:r w:rsidR="00DF1C47">
              <w:rPr>
                <w:rStyle w:val="singlecolumnspanpaddedlinenth-child1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 w:rsidR="00C84403">
              <w:rPr>
                <w:rStyle w:val="documentskn-mll3txtBold"/>
                <w:rFonts w:eastAsia="Arial"/>
              </w:rPr>
              <w:t>AcuityknowledgePartners</w:t>
            </w:r>
            <w:proofErr w:type="spellEnd"/>
            <w:r w:rsidR="00DF1C47">
              <w:rPr>
                <w:rStyle w:val="documentskn-mll3txtBold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.</w:t>
            </w:r>
            <w:r w:rsidR="00DF1C47"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</w:t>
            </w:r>
          </w:p>
          <w:p w14:paraId="5C29E385" w14:textId="6C45497D" w:rsidR="00222FEF" w:rsidRDefault="000F2C3A" w:rsidP="00222FEF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Work in a Scrum/Agile (</w:t>
            </w:r>
            <w:proofErr w:type="spellStart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jira</w:t>
            </w:r>
            <w:proofErr w:type="spellEnd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) environment to plan and estimate work at different levels (</w:t>
            </w:r>
            <w:proofErr w:type="spellStart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story,sprint,release</w:t>
            </w:r>
            <w:proofErr w:type="spellEnd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)</w:t>
            </w:r>
            <w:r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.</w:t>
            </w:r>
          </w:p>
          <w:p w14:paraId="529D0E8E" w14:textId="4C5442DE" w:rsidR="000F2C3A" w:rsidRPr="000F2C3A" w:rsidRDefault="000F2C3A" w:rsidP="000F2C3A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Style w:val="span"/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</w:pPr>
            <w:r w:rsidRPr="000F2C3A">
              <w:rPr>
                <w:rFonts w:eastAsia="Arial"/>
                <w:b/>
                <w:bCs/>
              </w:rPr>
              <w:t>Projects:</w:t>
            </w:r>
            <w:r w:rsidR="006C0E52">
              <w:rPr>
                <w:rFonts w:eastAsia="Arial"/>
                <w:b/>
                <w:bCs/>
              </w:rPr>
              <w:t xml:space="preserve"> (worked as a lead)</w:t>
            </w:r>
          </w:p>
          <w:p w14:paraId="7AE36AAA" w14:textId="28D1D330" w:rsidR="00222FEF" w:rsidRDefault="000F2C3A" w:rsidP="000F2C3A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 w:rsidRPr="000F2C3A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Credit Lens:</w:t>
            </w:r>
            <w:r w:rsidRPr="000F2C3A">
              <w:rPr>
                <w:rFonts w:ascii="Arial" w:hAnsi="Arial" w:cs="Arial"/>
                <w:color w:val="474747"/>
                <w:shd w:val="clear" w:color="auto" w:fill="FFFFFF"/>
              </w:rPr>
              <w:t xml:space="preserve"> </w:t>
            </w:r>
            <w:proofErr w:type="spellStart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CreditLens</w:t>
            </w:r>
            <w:proofErr w:type="spellEnd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software simplifies and standardizes the way firms collect, </w:t>
            </w:r>
            <w:proofErr w:type="spellStart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analyse</w:t>
            </w:r>
            <w:proofErr w:type="spellEnd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, and store credit data, laying the groundwork for a robust credit origination and decisioning framework. Designed with configurability in mind and accessible through a modern, easy to use interface for improved efficiency and automation.</w:t>
            </w:r>
          </w:p>
          <w:p w14:paraId="255C64D7" w14:textId="2E7A51D9" w:rsidR="00222FEF" w:rsidRDefault="000F2C3A" w:rsidP="000F2C3A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 w:rsidRPr="000F2C3A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Technologies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 xml:space="preserve"> Used</w:t>
            </w:r>
            <w:r w:rsidRPr="000F2C3A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: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Dotnet core(2.1 to 7.0) </w:t>
            </w:r>
            <w:proofErr w:type="spellStart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Xunit</w:t>
            </w:r>
            <w:proofErr w:type="spellEnd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Identity server 4, </w:t>
            </w:r>
            <w:proofErr w:type="spellStart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Reactjs</w:t>
            </w:r>
            <w:proofErr w:type="spellEnd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(18) redux and saga </w:t>
            </w:r>
            <w:proofErr w:type="spellStart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UnitTests</w:t>
            </w:r>
            <w:proofErr w:type="spellEnd"/>
            <w:r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.</w:t>
            </w:r>
            <w:r w:rsidRPr="000F2C3A">
              <w:t xml:space="preserve"> 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AWS(CICD pipelines, Docker, s3, trigger, cloud </w:t>
            </w:r>
            <w:proofErr w:type="spellStart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watch,log,IAM,Lamda</w:t>
            </w:r>
            <w:proofErr w:type="spellEnd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, route53)</w:t>
            </w:r>
          </w:p>
          <w:p w14:paraId="76B3F512" w14:textId="7637F127" w:rsidR="000F2C3A" w:rsidRPr="000F2C3A" w:rsidRDefault="000F2C3A" w:rsidP="000F2C3A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</w:pPr>
            <w:r w:rsidRPr="000F2C3A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Architecture</w:t>
            </w:r>
            <w:r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:</w:t>
            </w:r>
            <w:r w:rsidRPr="000F2C3A">
              <w:t xml:space="preserve"> </w:t>
            </w:r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Clean Architecture (CQRS, Microservices, RabbitMQ and Micro frontends with react ETC Code Quality tools: SonarQube, OWASP ZAP and </w:t>
            </w:r>
            <w:proofErr w:type="spellStart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synk</w:t>
            </w:r>
            <w:proofErr w:type="spellEnd"/>
            <w:r w:rsidRPr="000F2C3A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.</w:t>
            </w:r>
          </w:p>
          <w:p w14:paraId="43272E86" w14:textId="77777777" w:rsidR="000F2C3A" w:rsidRPr="000F2C3A" w:rsidRDefault="000F2C3A" w:rsidP="000F2C3A">
            <w:pPr>
              <w:pStyle w:val="divdocumentulli"/>
              <w:numPr>
                <w:ilvl w:val="0"/>
                <w:numId w:val="6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</w:pPr>
          </w:p>
          <w:p w14:paraId="03785379" w14:textId="38D696E7" w:rsidR="005120A7" w:rsidRDefault="006C0E52">
            <w:pPr>
              <w:pStyle w:val="documentskn-mll3parentContainerright-boxsinglecolumn"/>
              <w:pBdr>
                <w:top w:val="none" w:sz="0" w:space="15" w:color="auto"/>
              </w:pBdr>
              <w:spacing w:line="200" w:lineRule="atLeast"/>
              <w:rPr>
                <w:rStyle w:val="span"/>
                <w:rFonts w:eastAsia="Arial"/>
              </w:rPr>
            </w:pP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Feb</w:t>
            </w:r>
            <w:r w:rsidR="00DF1C47"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2018 - April 20</w:t>
            </w:r>
            <w:r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20</w:t>
            </w:r>
            <w:r w:rsidR="00DF1C47">
              <w:rPr>
                <w:rStyle w:val="span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br/>
            </w:r>
            <w:r w:rsidRPr="006C0E52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Software Engineer</w:t>
            </w:r>
            <w:r w:rsidR="00DF1C47">
              <w:rPr>
                <w:rStyle w:val="documentskn-mll3txtBold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:</w:t>
            </w:r>
            <w:r w:rsidR="00DF1C47">
              <w:rPr>
                <w:rStyle w:val="singlecolumnspanpaddedlinenth-child1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documentskn-mll3txtBold"/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RelyonSofttech</w:t>
            </w:r>
            <w:proofErr w:type="spellEnd"/>
          </w:p>
          <w:p w14:paraId="4608AA95" w14:textId="5E810D06" w:rsidR="006C0E52" w:rsidRPr="006C0E52" w:rsidRDefault="006C0E52">
            <w:pPr>
              <w:pStyle w:val="documentskn-mll3parentContainerright-boxsinglecolumn"/>
              <w:pBdr>
                <w:top w:val="none" w:sz="0" w:space="15" w:color="auto"/>
              </w:pBdr>
              <w:spacing w:line="200" w:lineRule="atLeast"/>
              <w:rPr>
                <w:rStyle w:val="documentskn-mll3right-box"/>
                <w:rFonts w:ascii="Arial" w:eastAsia="Arial" w:hAnsi="Arial" w:cs="Arial"/>
                <w:b/>
                <w:bCs/>
                <w:sz w:val="18"/>
                <w:szCs w:val="18"/>
              </w:rPr>
            </w:pPr>
            <w:r w:rsidRPr="006C0E52">
              <w:rPr>
                <w:rStyle w:val="span"/>
                <w:rFonts w:eastAsia="Arial"/>
                <w:b/>
                <w:bCs/>
              </w:rPr>
              <w:t>Project:</w:t>
            </w:r>
            <w:r>
              <w:rPr>
                <w:rStyle w:val="span"/>
                <w:rFonts w:eastAsia="Arial"/>
                <w:b/>
                <w:bCs/>
              </w:rPr>
              <w:t xml:space="preserve"> (worked </w:t>
            </w:r>
            <w:proofErr w:type="spellStart"/>
            <w:r>
              <w:rPr>
                <w:rStyle w:val="span"/>
                <w:rFonts w:eastAsia="Arial"/>
                <w:b/>
                <w:bCs/>
              </w:rPr>
              <w:t>asa</w:t>
            </w:r>
            <w:proofErr w:type="spellEnd"/>
            <w:r>
              <w:rPr>
                <w:rStyle w:val="span"/>
                <w:rFonts w:eastAsia="Arial"/>
                <w:b/>
                <w:bCs/>
              </w:rPr>
              <w:t xml:space="preserve"> </w:t>
            </w:r>
            <w:proofErr w:type="spellStart"/>
            <w:r>
              <w:rPr>
                <w:rStyle w:val="span"/>
                <w:rFonts w:eastAsia="Arial"/>
                <w:b/>
                <w:bCs/>
              </w:rPr>
              <w:t>sr</w:t>
            </w:r>
            <w:proofErr w:type="spellEnd"/>
            <w:r>
              <w:rPr>
                <w:rStyle w:val="span"/>
                <w:rFonts w:eastAsia="Arial"/>
                <w:b/>
                <w:bCs/>
              </w:rPr>
              <w:t xml:space="preserve"> developer)</w:t>
            </w:r>
            <w:r>
              <w:rPr>
                <w:rStyle w:val="span"/>
                <w:rFonts w:eastAsia="Arial"/>
                <w:b/>
                <w:bCs/>
              </w:rPr>
              <w:br/>
            </w:r>
            <w:r w:rsidRPr="006C0E52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Saral GST</w:t>
            </w:r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software covers all your requirements for GST return filing for GST laws in India. We also have accounting &amp; billing packages for you.</w:t>
            </w:r>
          </w:p>
          <w:p w14:paraId="2C8D1071" w14:textId="77777777" w:rsidR="005120A7" w:rsidRDefault="006C0E52" w:rsidP="00A26AB7">
            <w:pPr>
              <w:pStyle w:val="divdocumentulli"/>
              <w:numPr>
                <w:ilvl w:val="0"/>
                <w:numId w:val="8"/>
              </w:numPr>
              <w:spacing w:line="200" w:lineRule="atLeast"/>
              <w:ind w:left="200" w:right="40" w:hanging="200"/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</w:pPr>
            <w:r w:rsidRPr="006C0E52">
              <w:rPr>
                <w:rFonts w:ascii="Arial" w:eastAsia="Arial" w:hAnsi="Arial" w:cs="Arial"/>
                <w:b/>
                <w:bCs/>
                <w:color w:val="000000"/>
                <w:spacing w:val="4"/>
                <w:sz w:val="18"/>
                <w:szCs w:val="18"/>
              </w:rPr>
              <w:t>Technologies Used</w:t>
            </w:r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: Dotnet core(2.1 to 5.0) </w:t>
            </w:r>
            <w:proofErr w:type="spellStart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Xunit</w:t>
            </w:r>
            <w:proofErr w:type="spellEnd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auth 2, </w:t>
            </w:r>
            <w:proofErr w:type="spellStart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openId</w:t>
            </w:r>
            <w:proofErr w:type="spellEnd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, </w:t>
            </w:r>
            <w:proofErr w:type="spellStart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Reactjs</w:t>
            </w:r>
            <w:proofErr w:type="spellEnd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(redux and </w:t>
            </w:r>
            <w:proofErr w:type="spellStart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thunk</w:t>
            </w:r>
            <w:proofErr w:type="spellEnd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) </w:t>
            </w:r>
            <w:proofErr w:type="spellStart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unittests</w:t>
            </w:r>
            <w:proofErr w:type="spellEnd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. AWS(CICD , trigger, s3 and </w:t>
            </w:r>
            <w:proofErr w:type="spellStart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lamada</w:t>
            </w:r>
            <w:proofErr w:type="spellEnd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) </w:t>
            </w:r>
            <w:proofErr w:type="spellStart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Sql</w:t>
            </w:r>
            <w:proofErr w:type="spellEnd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 xml:space="preserve"> Server and </w:t>
            </w:r>
            <w:proofErr w:type="spellStart"/>
            <w:r w:rsidRPr="006C0E52"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postgre</w:t>
            </w:r>
            <w:r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s</w:t>
            </w:r>
            <w:proofErr w:type="spellEnd"/>
            <w:r>
              <w:rPr>
                <w:rFonts w:ascii="Arial" w:eastAsia="Arial" w:hAnsi="Arial" w:cs="Arial"/>
                <w:color w:val="000000"/>
                <w:spacing w:val="4"/>
                <w:sz w:val="18"/>
                <w:szCs w:val="18"/>
              </w:rPr>
              <w:t>.</w:t>
            </w:r>
          </w:p>
          <w:p w14:paraId="6E56AA9D" w14:textId="77777777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  <w:b/>
                <w:bCs/>
              </w:rPr>
            </w:pPr>
          </w:p>
          <w:p w14:paraId="5340C587" w14:textId="462A3072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</w:rPr>
            </w:pPr>
            <w:r>
              <w:rPr>
                <w:rFonts w:eastAsia="Arial"/>
              </w:rPr>
              <w:t>May 2016 – sept 2017</w:t>
            </w:r>
          </w:p>
          <w:p w14:paraId="7233FB77" w14:textId="7CABECCE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  <w:b/>
                <w:bCs/>
              </w:rPr>
            </w:pPr>
            <w:r w:rsidRPr="006C0E52">
              <w:rPr>
                <w:rFonts w:eastAsia="Arial"/>
                <w:b/>
                <w:bCs/>
              </w:rPr>
              <w:t>Software Developer</w:t>
            </w:r>
            <w:r>
              <w:rPr>
                <w:rFonts w:eastAsia="Arial"/>
                <w:b/>
                <w:bCs/>
              </w:rPr>
              <w:t xml:space="preserve">: </w:t>
            </w:r>
            <w:proofErr w:type="spellStart"/>
            <w:r>
              <w:rPr>
                <w:rFonts w:eastAsia="Arial"/>
                <w:b/>
                <w:bCs/>
              </w:rPr>
              <w:t>Rooman</w:t>
            </w:r>
            <w:proofErr w:type="spellEnd"/>
            <w:r>
              <w:rPr>
                <w:rFonts w:eastAsia="Arial"/>
                <w:b/>
                <w:bCs/>
              </w:rPr>
              <w:t xml:space="preserve"> Technologies</w:t>
            </w:r>
          </w:p>
          <w:p w14:paraId="7D4159E7" w14:textId="77777777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</w:rPr>
            </w:pPr>
            <w:r w:rsidRPr="006C0E52">
              <w:rPr>
                <w:rFonts w:eastAsia="Arial"/>
                <w:b/>
                <w:bCs/>
              </w:rPr>
              <w:t>Project:</w:t>
            </w:r>
            <w:r w:rsidRPr="006C0E52">
              <w:rPr>
                <w:rFonts w:eastAsia="Arial"/>
              </w:rPr>
              <w:t xml:space="preserve"> </w:t>
            </w:r>
          </w:p>
          <w:p w14:paraId="21E7C3B0" w14:textId="77777777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</w:rPr>
            </w:pPr>
            <w:r w:rsidRPr="006C0E52">
              <w:rPr>
                <w:rFonts w:eastAsia="Arial"/>
                <w:b/>
                <w:bCs/>
              </w:rPr>
              <w:t>Cargo simply:</w:t>
            </w:r>
            <w:r w:rsidRPr="006C0E52">
              <w:rPr>
                <w:rFonts w:eastAsia="Arial"/>
              </w:rPr>
              <w:t xml:space="preserve"> Trusted, Reliable &amp; Comprehensive </w:t>
            </w:r>
            <w:r w:rsidRPr="006C0E52">
              <w:rPr>
                <w:rFonts w:eastAsia="Arial"/>
                <w:b/>
                <w:bCs/>
              </w:rPr>
              <w:t>Cargo</w:t>
            </w:r>
            <w:r w:rsidRPr="006C0E52">
              <w:rPr>
                <w:rFonts w:eastAsia="Arial"/>
              </w:rPr>
              <w:t xml:space="preserve"> Management Solution · Multiple Booking </w:t>
            </w:r>
            <w:r w:rsidRPr="006C0E52">
              <w:rPr>
                <w:rFonts w:eastAsia="Arial"/>
              </w:rPr>
              <w:lastRenderedPageBreak/>
              <w:t xml:space="preserve">Options · Tracking Logistics Made Easy · Make Smart Decisions. Reports make it . Worked on Cargo simply and Multiple Booking Options. </w:t>
            </w:r>
          </w:p>
          <w:p w14:paraId="5F5C76E1" w14:textId="043E733E" w:rsidR="006C0E52" w:rsidRP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</w:rPr>
            </w:pPr>
            <w:r w:rsidRPr="006C0E52">
              <w:rPr>
                <w:rFonts w:eastAsia="Arial"/>
                <w:b/>
                <w:bCs/>
              </w:rPr>
              <w:t>Technologies Used:</w:t>
            </w:r>
            <w:r w:rsidRPr="006C0E52">
              <w:rPr>
                <w:rFonts w:eastAsia="Arial"/>
              </w:rPr>
              <w:t xml:space="preserve"> Dotnet MVC, </w:t>
            </w:r>
            <w:proofErr w:type="spellStart"/>
            <w:r w:rsidRPr="006C0E52">
              <w:rPr>
                <w:rFonts w:eastAsia="Arial"/>
              </w:rPr>
              <w:t>jquery</w:t>
            </w:r>
            <w:proofErr w:type="spellEnd"/>
            <w:r w:rsidRPr="006C0E52">
              <w:rPr>
                <w:rFonts w:eastAsia="Arial"/>
              </w:rPr>
              <w:t xml:space="preserve">, </w:t>
            </w:r>
            <w:proofErr w:type="spellStart"/>
            <w:r w:rsidRPr="006C0E52">
              <w:rPr>
                <w:rFonts w:eastAsia="Arial"/>
              </w:rPr>
              <w:t>javascript</w:t>
            </w:r>
            <w:proofErr w:type="spellEnd"/>
            <w:r w:rsidRPr="006C0E52">
              <w:rPr>
                <w:rFonts w:eastAsia="Arial"/>
              </w:rPr>
              <w:t xml:space="preserve">, dapper and </w:t>
            </w:r>
            <w:proofErr w:type="spellStart"/>
            <w:r w:rsidRPr="006C0E52">
              <w:rPr>
                <w:rFonts w:eastAsia="Arial"/>
              </w:rPr>
              <w:t>Sqlserver</w:t>
            </w:r>
            <w:proofErr w:type="spellEnd"/>
            <w:r w:rsidRPr="006C0E52">
              <w:rPr>
                <w:rFonts w:eastAsia="Arial"/>
              </w:rPr>
              <w:t xml:space="preserve">, </w:t>
            </w:r>
            <w:proofErr w:type="spellStart"/>
            <w:r w:rsidRPr="006C0E52">
              <w:rPr>
                <w:rFonts w:eastAsia="Arial"/>
              </w:rPr>
              <w:t>Entityframework</w:t>
            </w:r>
            <w:proofErr w:type="spellEnd"/>
            <w:r w:rsidRPr="006C0E52">
              <w:rPr>
                <w:rFonts w:eastAsia="Arial"/>
              </w:rPr>
              <w:t xml:space="preserve"> Html, </w:t>
            </w:r>
            <w:proofErr w:type="spellStart"/>
            <w:r w:rsidRPr="006C0E52">
              <w:rPr>
                <w:rFonts w:eastAsia="Arial"/>
              </w:rPr>
              <w:t>css</w:t>
            </w:r>
            <w:proofErr w:type="spellEnd"/>
          </w:p>
          <w:p w14:paraId="0D7312DE" w14:textId="77777777" w:rsidR="006C0E52" w:rsidRDefault="006C0E52" w:rsidP="006C0E52">
            <w:pPr>
              <w:pStyle w:val="divdocumentulli"/>
              <w:spacing w:line="200" w:lineRule="atLeast"/>
              <w:ind w:left="200" w:right="40"/>
              <w:rPr>
                <w:rFonts w:eastAsia="Arial"/>
                <w:b/>
                <w:bCs/>
              </w:rPr>
            </w:pPr>
          </w:p>
          <w:p w14:paraId="3AB3E50C" w14:textId="24010426" w:rsidR="006C0E52" w:rsidRPr="00A26AB7" w:rsidRDefault="006C0E52" w:rsidP="006C0E52">
            <w:pPr>
              <w:pStyle w:val="divdocumentulli"/>
              <w:spacing w:line="200" w:lineRule="atLeast"/>
              <w:ind w:right="40"/>
              <w:rPr>
                <w:rStyle w:val="documentskn-mll3right-box"/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66C092" w14:textId="77777777" w:rsidR="005120A7" w:rsidRDefault="005120A7">
            <w:pPr>
              <w:pStyle w:val="rightboxrightpaddingcellParagraph"/>
              <w:spacing w:line="200" w:lineRule="atLeast"/>
              <w:textAlignment w:val="auto"/>
              <w:rPr>
                <w:rStyle w:val="rightboxrightpaddingcell"/>
                <w:rFonts w:ascii="Arial" w:eastAsia="Arial" w:hAnsi="Arial" w:cs="Arial"/>
                <w:color w:val="242424"/>
                <w:sz w:val="18"/>
                <w:szCs w:val="18"/>
              </w:rPr>
            </w:pPr>
          </w:p>
        </w:tc>
      </w:tr>
    </w:tbl>
    <w:p w14:paraId="3C703FF0" w14:textId="77777777" w:rsidR="005120A7" w:rsidRDefault="00DF1C47">
      <w:pPr>
        <w:spacing w:line="20" w:lineRule="auto"/>
        <w:rPr>
          <w:rFonts w:ascii="Arial" w:eastAsia="Arial" w:hAnsi="Arial" w:cs="Arial"/>
          <w:color w:val="242424"/>
          <w:sz w:val="18"/>
          <w:szCs w:val="18"/>
        </w:rPr>
      </w:pPr>
      <w:r>
        <w:rPr>
          <w:color w:val="FFFFFF"/>
          <w:sz w:val="2"/>
        </w:rPr>
        <w:t>.</w:t>
      </w:r>
    </w:p>
    <w:sectPr w:rsidR="005120A7">
      <w:headerReference w:type="default" r:id="rId11"/>
      <w:footerReference w:type="default" r:id="rId12"/>
      <w:pgSz w:w="12240" w:h="15840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5A27F" w14:textId="77777777" w:rsidR="00FE7A9F" w:rsidRDefault="00FE7A9F">
      <w:pPr>
        <w:spacing w:line="240" w:lineRule="auto"/>
      </w:pPr>
      <w:r>
        <w:separator/>
      </w:r>
    </w:p>
  </w:endnote>
  <w:endnote w:type="continuationSeparator" w:id="0">
    <w:p w14:paraId="3F98BF6C" w14:textId="77777777" w:rsidR="00FE7A9F" w:rsidRDefault="00FE7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C782D" w14:textId="77777777" w:rsidR="005120A7" w:rsidRDefault="005120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54170" w14:textId="77777777" w:rsidR="00FE7A9F" w:rsidRDefault="00FE7A9F">
      <w:pPr>
        <w:spacing w:line="240" w:lineRule="auto"/>
      </w:pPr>
      <w:r>
        <w:separator/>
      </w:r>
    </w:p>
  </w:footnote>
  <w:footnote w:type="continuationSeparator" w:id="0">
    <w:p w14:paraId="1121C245" w14:textId="77777777" w:rsidR="00FE7A9F" w:rsidRDefault="00FE7A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3BD89" w14:textId="77777777" w:rsidR="005120A7" w:rsidRDefault="00DF1C47">
    <w:pPr>
      <w:spacing w:line="20" w:lineRule="auto"/>
    </w:pPr>
    <w:r>
      <w:rPr>
        <w:rStyle w:val="documentskn-mll3cntc-field"/>
        <w:rFonts w:ascii="Arial" w:eastAsia="Arial" w:hAnsi="Arial" w:cs="Arial"/>
        <w:noProof/>
        <w:color w:val="FFFFFF"/>
        <w:sz w:val="18"/>
        <w:szCs w:val="18"/>
        <w:lang w:val="en-IN" w:eastAsia="en-IN"/>
      </w:rPr>
      <w:drawing>
        <wp:anchor distT="0" distB="0" distL="114300" distR="114300" simplePos="0" relativeHeight="251658240" behindDoc="1" locked="0" layoutInCell="1" allowOverlap="1" wp14:anchorId="6AEA4DD9" wp14:editId="39B97A5D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794635" cy="11089115"/>
          <wp:effectExtent l="0" t="0" r="0" b="0"/>
          <wp:wrapNone/>
          <wp:docPr id="100009" name="Picture 10000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94635" cy="11089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8984FA1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FB5829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14FA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7E010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3E232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FECD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556A9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C0EFA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28F2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B1C967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9482E9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9431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872DD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F267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F7E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CCA5A8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05A8B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5A8CC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AB871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FF561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55C15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6D8E17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3416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0408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4E9B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44FE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242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0CEE598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DBDE86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0E06A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A1C49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E633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3E84C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0C6C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6A60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9E4A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E385D6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12F80E2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47ED0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84A53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4921B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9C29C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BC65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0E0E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83CE2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47B42C0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48D461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9CB9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F4BC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C6647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BE90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1A14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26CDD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8E58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2F5A1400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C60665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66C8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57213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C8CF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1D2CD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A438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BCF0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99C3C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CCE70D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D38425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2643D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50C7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38F7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2DA66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6B241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A0FB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B869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8768912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</w:rPr>
    </w:lvl>
    <w:lvl w:ilvl="1" w:tplc="120CA6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6560D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2893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B9C31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D64D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D8DB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D88AE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C8EE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56485147">
    <w:abstractNumId w:val="0"/>
  </w:num>
  <w:num w:numId="2" w16cid:durableId="1063215864">
    <w:abstractNumId w:val="1"/>
  </w:num>
  <w:num w:numId="3" w16cid:durableId="957949569">
    <w:abstractNumId w:val="2"/>
  </w:num>
  <w:num w:numId="4" w16cid:durableId="473645354">
    <w:abstractNumId w:val="3"/>
  </w:num>
  <w:num w:numId="5" w16cid:durableId="2033190532">
    <w:abstractNumId w:val="4"/>
  </w:num>
  <w:num w:numId="6" w16cid:durableId="1841700138">
    <w:abstractNumId w:val="5"/>
  </w:num>
  <w:num w:numId="7" w16cid:durableId="1252810063">
    <w:abstractNumId w:val="6"/>
  </w:num>
  <w:num w:numId="8" w16cid:durableId="223028585">
    <w:abstractNumId w:val="7"/>
  </w:num>
  <w:num w:numId="9" w16cid:durableId="8509462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20A7"/>
    <w:rsid w:val="000F2C3A"/>
    <w:rsid w:val="00122B86"/>
    <w:rsid w:val="001C48F1"/>
    <w:rsid w:val="00222FEF"/>
    <w:rsid w:val="00357B20"/>
    <w:rsid w:val="00366AE3"/>
    <w:rsid w:val="005120A7"/>
    <w:rsid w:val="006C0E52"/>
    <w:rsid w:val="00A2497B"/>
    <w:rsid w:val="00A26AB7"/>
    <w:rsid w:val="00AC37E5"/>
    <w:rsid w:val="00B32979"/>
    <w:rsid w:val="00C84403"/>
    <w:rsid w:val="00DA1452"/>
    <w:rsid w:val="00DF1C47"/>
    <w:rsid w:val="00E22B77"/>
    <w:rsid w:val="00F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A20A"/>
  <w15:docId w15:val="{0A312A00-B004-4D7E-A350-3EED344C3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ocumentskn-mll3fontface">
    <w:name w:val="document_skn-mll3_fontface"/>
    <w:basedOn w:val="Normal"/>
    <w:rPr>
      <w:rFonts w:ascii="Arial" w:eastAsia="Arial" w:hAnsi="Arial" w:cs="Arial"/>
    </w:rPr>
  </w:style>
  <w:style w:type="character" w:customStyle="1" w:styleId="leftboxleftpaddingcell">
    <w:name w:val="leftboxleftpaddingcell"/>
    <w:basedOn w:val="DefaultParagraphFont"/>
  </w:style>
  <w:style w:type="character" w:customStyle="1" w:styleId="documentskn-mll3parentContainerleft-box">
    <w:name w:val="document_skn-mll3_parentContainer_left-box"/>
    <w:basedOn w:val="DefaultParagraphFont"/>
  </w:style>
  <w:style w:type="paragraph" w:customStyle="1" w:styleId="documentskn-mll3left-boxsectionnth-child1">
    <w:name w:val="document_skn-mll3_left-box_section_nth-child(1)"/>
    <w:basedOn w:val="Normal"/>
  </w:style>
  <w:style w:type="paragraph" w:customStyle="1" w:styleId="documentskn-mll3left-boxsectionnth-child1paragraph">
    <w:name w:val="document_skn-mll3_left-box_section_nth-child(1)_paragraph"/>
    <w:basedOn w:val="Normal"/>
  </w:style>
  <w:style w:type="paragraph" w:customStyle="1" w:styleId="documentskn-mll3prflPic">
    <w:name w:val="document_skn-mll3_prflPic"/>
    <w:basedOn w:val="Normal"/>
    <w:pPr>
      <w:spacing w:line="140" w:lineRule="atLeast"/>
      <w:jc w:val="center"/>
      <w:textAlignment w:val="center"/>
    </w:pPr>
  </w:style>
  <w:style w:type="paragraph" w:customStyle="1" w:styleId="documentskn-mll3prflPicfield">
    <w:name w:val="document_skn-mll3_prflPic_field"/>
    <w:basedOn w:val="Normal"/>
    <w:pPr>
      <w:spacing w:line="140" w:lineRule="atLeast"/>
      <w:jc w:val="center"/>
      <w:textAlignment w:val="center"/>
    </w:pPr>
  </w:style>
  <w:style w:type="paragraph" w:customStyle="1" w:styleId="div">
    <w:name w:val="div"/>
    <w:basedOn w:val="Normal"/>
  </w:style>
  <w:style w:type="paragraph" w:customStyle="1" w:styleId="documentskn-mll3left-boxsec-cntc">
    <w:name w:val="document_skn-mll3_left-box_sec-cntc"/>
    <w:basedOn w:val="Normal"/>
  </w:style>
  <w:style w:type="paragraph" w:customStyle="1" w:styleId="documentskn-mll3firstparagraph">
    <w:name w:val="document_skn-mll3_firstparagraph"/>
    <w:basedOn w:val="Normal"/>
  </w:style>
  <w:style w:type="character" w:customStyle="1" w:styleId="documentskn-mll3addressicon-svg">
    <w:name w:val="document_skn-mll3_address_icon-svg"/>
    <w:basedOn w:val="DefaultParagraphFont"/>
  </w:style>
  <w:style w:type="character" w:customStyle="1" w:styleId="documentskn-mll3cntc-field">
    <w:name w:val="document_skn-mll3_cntc-field"/>
    <w:basedOn w:val="DefaultParagraphFont"/>
  </w:style>
  <w:style w:type="character" w:customStyle="1" w:styleId="documentskn-mll3addressfield">
    <w:name w:val="document_skn-mll3_address_field"/>
    <w:basedOn w:val="DefaultParagraphFont"/>
  </w:style>
  <w:style w:type="table" w:customStyle="1" w:styleId="documentskn-mll3parentContainerleft-boxsinglecolumn">
    <w:name w:val="document_skn-mll3_parentContainer_left-box_singlecolumn"/>
    <w:basedOn w:val="TableNormal"/>
    <w:tblPr/>
  </w:style>
  <w:style w:type="paragraph" w:customStyle="1" w:styleId="skn-mll3left-boxsec-cntcsectionnotsec-alnk">
    <w:name w:val="skn-mll3_left-box_sec-cntc + section_not(.sec-alnk)"/>
    <w:basedOn w:val="Normal"/>
  </w:style>
  <w:style w:type="paragraph" w:customStyle="1" w:styleId="left-boxsectionborder">
    <w:name w:val="left-box_sectionborder"/>
    <w:basedOn w:val="Normal"/>
    <w:pPr>
      <w:pBdr>
        <w:top w:val="single" w:sz="16" w:space="0" w:color="FFFFFF"/>
      </w:pBdr>
    </w:pPr>
  </w:style>
  <w:style w:type="character" w:customStyle="1" w:styleId="left-boxsectionborderCharacter">
    <w:name w:val="left-box_sectionborder Character"/>
    <w:basedOn w:val="DefaultParagraphFont"/>
  </w:style>
  <w:style w:type="paragraph" w:customStyle="1" w:styleId="documentskn-mll3left-boxheading">
    <w:name w:val="document_skn-mll3_left-box_heading"/>
    <w:basedOn w:val="Normal"/>
  </w:style>
  <w:style w:type="paragraph" w:customStyle="1" w:styleId="documentskn-mll3sectiontitle">
    <w:name w:val="document_skn-mll3_sectiontitle"/>
    <w:basedOn w:val="Normal"/>
    <w:pPr>
      <w:spacing w:line="280" w:lineRule="atLeast"/>
    </w:pPr>
    <w:rPr>
      <w:b/>
      <w:bCs/>
      <w:caps/>
      <w:spacing w:val="10"/>
      <w:sz w:val="22"/>
      <w:szCs w:val="22"/>
    </w:rPr>
  </w:style>
  <w:style w:type="paragraph" w:customStyle="1" w:styleId="documentskn-mll3parentContainerleft-boxsinglecolumnParagraph">
    <w:name w:val="document_skn-mll3_parentContainer_left-box_singlecolumn Paragraph"/>
    <w:basedOn w:val="Normal"/>
  </w:style>
  <w:style w:type="paragraph" w:customStyle="1" w:styleId="p">
    <w:name w:val="p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ivdocumentulli">
    <w:name w:val="div_document_ul_li"/>
    <w:basedOn w:val="Normal"/>
  </w:style>
  <w:style w:type="paragraph" w:customStyle="1" w:styleId="sectionPadding">
    <w:name w:val="sectionPadding"/>
    <w:basedOn w:val="Normal"/>
    <w:pPr>
      <w:spacing w:line="400" w:lineRule="atLeast"/>
    </w:pPr>
    <w:rPr>
      <w:sz w:val="40"/>
      <w:szCs w:val="40"/>
    </w:rPr>
  </w:style>
  <w:style w:type="paragraph" w:customStyle="1" w:styleId="documentskn-mll3dispBlock">
    <w:name w:val="document_skn-mll3_dispBlock"/>
    <w:basedOn w:val="Normal"/>
  </w:style>
  <w:style w:type="character" w:customStyle="1" w:styleId="documentskn-mll3txtBold">
    <w:name w:val="document_skn-mll3_txtBold"/>
    <w:basedOn w:val="DefaultParagraphFont"/>
    <w:rPr>
      <w:b/>
      <w:bCs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skn-mll3paragraph">
    <w:name w:val="document_skn-mll3_paragraph"/>
    <w:basedOn w:val="Normal"/>
    <w:pPr>
      <w:pBdr>
        <w:top w:val="none" w:sz="0" w:space="15" w:color="auto"/>
      </w:pBdr>
    </w:p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ectionPaddingCharacter">
    <w:name w:val="sectionPadding Character"/>
    <w:basedOn w:val="DefaultParagraphFont"/>
    <w:rPr>
      <w:sz w:val="40"/>
      <w:szCs w:val="40"/>
    </w:rPr>
  </w:style>
  <w:style w:type="character" w:customStyle="1" w:styleId="rightboxleftpaddingcell">
    <w:name w:val="rightboxleftpaddingcell"/>
    <w:basedOn w:val="DefaultParagraphFont"/>
  </w:style>
  <w:style w:type="paragraph" w:customStyle="1" w:styleId="rightboxleftpaddingcellParagraph">
    <w:name w:val="rightboxleftpaddingcell Paragraph"/>
    <w:basedOn w:val="Normal"/>
  </w:style>
  <w:style w:type="character" w:customStyle="1" w:styleId="documentskn-mll3right-box">
    <w:name w:val="document_skn-mll3_right-box"/>
    <w:basedOn w:val="DefaultParagraphFont"/>
    <w:rPr>
      <w:color w:val="000000"/>
      <w:spacing w:val="4"/>
    </w:rPr>
  </w:style>
  <w:style w:type="paragraph" w:customStyle="1" w:styleId="documentskn-mll3right-boxsectionnth-child1">
    <w:name w:val="document_skn-mll3_right-box_section_nth-child(1)"/>
    <w:basedOn w:val="Normal"/>
  </w:style>
  <w:style w:type="paragraph" w:customStyle="1" w:styleId="documentskn-mll3name">
    <w:name w:val="document_skn-mll3_name"/>
    <w:basedOn w:val="Normal"/>
    <w:pPr>
      <w:spacing w:line="720" w:lineRule="atLeast"/>
    </w:pPr>
    <w:rPr>
      <w:b/>
      <w:bCs/>
      <w:color w:val="00A4C0"/>
      <w:sz w:val="70"/>
      <w:szCs w:val="70"/>
    </w:rPr>
  </w:style>
  <w:style w:type="paragraph" w:customStyle="1" w:styleId="gap-btn-hidden">
    <w:name w:val="gap-btn-hidden"/>
    <w:basedOn w:val="Normal"/>
    <w:pPr>
      <w:spacing w:line="600" w:lineRule="atLeast"/>
    </w:pPr>
    <w:rPr>
      <w:sz w:val="60"/>
      <w:szCs w:val="60"/>
    </w:rPr>
  </w:style>
  <w:style w:type="paragraph" w:customStyle="1" w:styleId="documentskn-mll3right-boxsection">
    <w:name w:val="document_skn-mll3_right-box_section"/>
    <w:basedOn w:val="Normal"/>
  </w:style>
  <w:style w:type="paragraph" w:customStyle="1" w:styleId="right-boxsectionborder">
    <w:name w:val="right-box_sectionborder"/>
    <w:basedOn w:val="Normal"/>
    <w:pPr>
      <w:pBdr>
        <w:top w:val="single" w:sz="8" w:space="0" w:color="00A4C0"/>
      </w:pBdr>
    </w:pPr>
  </w:style>
  <w:style w:type="paragraph" w:customStyle="1" w:styleId="documentskn-mll3heading">
    <w:name w:val="document_skn-mll3_heading"/>
    <w:basedOn w:val="Normal"/>
    <w:pPr>
      <w:spacing w:line="300" w:lineRule="atLeast"/>
    </w:pPr>
  </w:style>
  <w:style w:type="paragraph" w:customStyle="1" w:styleId="documentskn-mll3parentContainerright-boxsinglecolumn">
    <w:name w:val="document_skn-mll3_parentContainer_right-box_singlecolumn"/>
    <w:basedOn w:val="Normal"/>
  </w:style>
  <w:style w:type="character" w:customStyle="1" w:styleId="rightboxrightpaddingcell">
    <w:name w:val="rightboxrightpaddingcell"/>
    <w:basedOn w:val="DefaultParagraphFont"/>
  </w:style>
  <w:style w:type="paragraph" w:customStyle="1" w:styleId="rightboxrightpaddingcellParagraph">
    <w:name w:val="rightboxrightpaddingcell Paragraph"/>
    <w:basedOn w:val="Normal"/>
  </w:style>
  <w:style w:type="table" w:customStyle="1" w:styleId="documentskn-mll3parentContainer">
    <w:name w:val="document_skn-mll3_parentContainer"/>
    <w:basedOn w:val="TableNormal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357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B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5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SAJAD AHMAD PIR</vt:lpstr>
    </vt:vector>
  </TitlesOfParts>
  <Company>Grizli777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SAJAD AHMAD PIR</dc:title>
  <dc:creator>admin</dc:creator>
  <cp:lastModifiedBy>Ramzan Khan</cp:lastModifiedBy>
  <cp:revision>6</cp:revision>
  <dcterms:created xsi:type="dcterms:W3CDTF">2024-07-31T12:06:00Z</dcterms:created>
  <dcterms:modified xsi:type="dcterms:W3CDTF">2024-08-09T11:39:00Z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77ba6791-20ba-41ec-b881-a7944833963d</vt:lpwstr>
  </property>
  <property fmtid="{D5CDD505-2E9C-101B-9397-08002B2CF9AE}" pid="3" name="x1ye=0">
    <vt:lpwstr>zFMAAB+LCAAAAAAABAAUmkWWpUAUBRfEALch7u7MPu5SOKtvelhysiCf3Ijzi6AhXMBxmsJxkadEFsEoniZgnGU5mOEE0WXtbdQ4+kGHrtQyDFKvR3dtF3cyQL6a/SQxkMHQq1cMCzr29mhgBV+DWYB33+AhCJTbMtr3HbimyUrmhreU2C8MR2PvXwjK+A1ZnnfdqzTR/aE0pQVA2i+b6i6ksRDAfxC6ixENFtfI+EoH/IX+rKAUyYUEIobln50</vt:lpwstr>
  </property>
  <property fmtid="{D5CDD505-2E9C-101B-9397-08002B2CF9AE}" pid="4" name="x1ye=1">
    <vt:lpwstr>vcTTBCWUj1HiG72akP/jl1Jk4X4dim3eG5cC47i1P3O3dnn4MywHnMvLmQBura+GHiogI/Vmv1ZecvUXJ/b6GAN8Te3uVscdzEXp1/Dv8xdmNsnLsKZ+Ivw49t50Nv6NrDDupHdk0NH+0Yfx+vunnJmVNMzYgrUAidMC5GWuuQtyc9wo/wfYVVnzQiSxJoxoxX71yn8uXLJcVNbMvzOhknTEGtpxzYO538oqr4BQJ9S9/XBF1c0ytRLSgWApbF1</vt:lpwstr>
  </property>
  <property fmtid="{D5CDD505-2E9C-101B-9397-08002B2CF9AE}" pid="5" name="x1ye=10">
    <vt:lpwstr>Xk16lDM5fjLro4y9jmFH1lbxW15CGZO0otpWrHu78azDCzQPuokH+le9lHltjv3EizpORK6YRXnYr+n4hxQICd8rFLSq1U6/IXGvKP9G4ksFJiZQKDm9jJo6lgMhXjMOnFkxTE1oZo/SjA/s38uOPdhbT2vBNuURa77Vqa8kJT05y6+EhiIZVEjVVCwIZoxSR9bDmrD3JckgBvQ94i8EQKOyWEmq/HPbffZhtEvA35CfH6+y6KkMbddbJC3rzrg</vt:lpwstr>
  </property>
  <property fmtid="{D5CDD505-2E9C-101B-9397-08002B2CF9AE}" pid="6" name="x1ye=11">
    <vt:lpwstr>bhcyjJbpoDsV4Dz6MiHaVDzke+woRoLg/JMA/nLxApgOSn/upTsIqQjYcGp6H7KG06VqaQ4VTQvv9c8e/U9iNDyM6kbNrEPMUK+TzP50yC5j5VifQLH869M9ev8HTMF0CQlDcILWiSijNOohQeVrAKQCRiUzzyBK849FtC1h1TR7Z33UYADr7agHlB0fiBfaD9SYS5jYnZNH0+dY0I80HLZr7I+zjznNueB45CknIO6rpeRv6SG88hfN5m8ymS3</vt:lpwstr>
  </property>
  <property fmtid="{D5CDD505-2E9C-101B-9397-08002B2CF9AE}" pid="7" name="x1ye=12">
    <vt:lpwstr>/jfqAd61wke1JxT9iDCXCrvEwAITQm+lgE1MAYJcmhQ1CSe+XhNpc7gEzCN2VVjHaWsARjkZGguNQ5wxa4I5UIEElomKOAPJ3VGycJTIYR6peNdCeA61rh9SSZsGuVZ071cyMvPpJLyKwKn8UPW3fGzet8f9XJ7d6CRH3Gm5t20+kz9W2A7njPlu/juSorqiJg5y/Dg+Bt18MzuVOmEMfrJTDDrwPN9UxgnpjNwACr8NBj49T0lTAXcQW2YWwiW</vt:lpwstr>
  </property>
  <property fmtid="{D5CDD505-2E9C-101B-9397-08002B2CF9AE}" pid="8" name="x1ye=13">
    <vt:lpwstr>9sEZ/6+vxbPGqfrZpvpWO0V+BapSwTe2v841IARghafmfDYsgCtJLThCszbVQP7o1EW8kiGrYXBZUBe6VNOaQslrEfSkhXsN/pWwjeGhjXjp8XdvqKuoK/VyIgQlHJj/b304tBR67U+h18ncPElM6Le+UN3TIhPGllbhJoe9mW9BI/Oc+LEAiA/fj0TsSAMB1gjm+Fgn07aP3PYEAqotXhXTFc/Hd8E7X16hRXjIvCbzBFXEyX9K7wr8kflCBIF</vt:lpwstr>
  </property>
  <property fmtid="{D5CDD505-2E9C-101B-9397-08002B2CF9AE}" pid="9" name="x1ye=14">
    <vt:lpwstr>YgsRa0v7wzSXfYgXwmkRxvFUiSSJMDcbcjJwXtxn4BiS7WFrh9KEHAWGyloEmmHP0nGHunY+ejv0ThIAegwpWL9KJ9aCpziSpoTddONU9GEfSldxM/wUKPS7oH+eyXyD+PBwTIWfbEock/Ojva08JllNq+/H5rzIFdXMFNU66xh7wz0l/FWb4u4ugx7T0XCe7pBi8UKDGuDyLdKK7PG1dWdIHJ34HMUUuFTbRTlRNy7XgFZrDZ3zajuVHccVbCu</vt:lpwstr>
  </property>
  <property fmtid="{D5CDD505-2E9C-101B-9397-08002B2CF9AE}" pid="10" name="x1ye=15">
    <vt:lpwstr>7WQxt/51+Va2w168CCkUSg7TLY+g3zL4uWgIcFYg1kxswR4G/q7WY1SXA21eOpAx6a10YSucue0/wgMkxUR5O1JAMr2vpDZpy31c9JT0BMZnuGbDb5uqPrzKPYfreGO6aZ/jEw74FOoEmLjcGnhl465LQ9QW0eMt8dVikGI1Mn68nPEjXoQ0Oo+nyYSg5UI9L2gT3iK03bthm730qPIRPr2UFpSFggvy7OdIZmgq9vBjsbQ724IReVBP3ZtOAuX</vt:lpwstr>
  </property>
  <property fmtid="{D5CDD505-2E9C-101B-9397-08002B2CF9AE}" pid="11" name="x1ye=16">
    <vt:lpwstr>WtovuRvB16UCuNydZzVoKfokgqJKFVRz06tichE7+KARGmvb+9SgroBnUkE48KSvDyi6/05XLZsmZSq9HIDMrEcxTR4C+4mSqFfcOIMi1bF8ARVOgVDcU/45JvQlaXogxm4L067rJh/OdC/gze/tcgMU9nvQL/gRwCMgaR+NQV0CRkQDkdITvQbjZrhX1/aPOoiY3l6L8R/oN/hbdMAdsegbf9EodJP8NmBh0lSwara8VEvuKF5gIncZGv2RPyh</vt:lpwstr>
  </property>
  <property fmtid="{D5CDD505-2E9C-101B-9397-08002B2CF9AE}" pid="12" name="x1ye=17">
    <vt:lpwstr>9GTa3azdGQJYclBvjBI23FrZKpebaUuaU0JP0Ej2Lpd9NYwgWsP5Y2978KZV/Fif3/FFsLhQkAkOH8T4YbV1sfe/gX5U08F9hAT0Bajan2EK9TMU7Thr8Pjnp4e3jW50kFWuIFWMn7XtAPc7fnB3yRy1A/arUBIQdx4H4bla7zf3ofPoM7SDlvr2Id3Xt6mIhPRF7n+FT2m4o4S+EpyeF9na7/7SlRMDF9RbirVkIY9HDUv1TXgacAvm/o7xPIa</vt:lpwstr>
  </property>
  <property fmtid="{D5CDD505-2E9C-101B-9397-08002B2CF9AE}" pid="13" name="x1ye=18">
    <vt:lpwstr>qLP0b8TNRCfMZfVOKPYawynAaREJ0x13RViRPujHUQ4qCaVsqRNPuZcVi334AViBX6eVuhZmYw2Ts76+Txfth2fHJQhJAqBhVv2edCV+DEJ7gKPbKz4G/ChvYvh5v2k3d/boYqGZ0olyMmXot6Sv4yY3iF/Ei1eMi7ig9AjXR3WseRNRzsP6lqsjsTLqmkdfJFED2GrJPnn7n2oOmv+TvGdx2wxTS9nEe7Kl2CFWASbH4wp1fuRkhL7Bmd86hrK</vt:lpwstr>
  </property>
  <property fmtid="{D5CDD505-2E9C-101B-9397-08002B2CF9AE}" pid="14" name="x1ye=19">
    <vt:lpwstr>FavheYB2Ryc6coPnOXOBy1isOw5CvTNMKHTpQ5OtggOSzHhlUqjO7u82InUCOjH3x19irMeajF/xYkxU9ebqcdlNgxyCuRMfj+dVQL02VXHHiwacf4MbqbkU0+NWwnsFYqOV3TqO9BX3cKGnTgjUx6Trs10kd+55l5reCgVOHhrp3BAj7a+WzJhbTPHjlw8Q1jX2WZ0d/H5Z7qOOlsAY8zeMPRrPv0eCQhc4U9+HCG+oCz1fCCniPHivB+DitK4</vt:lpwstr>
  </property>
  <property fmtid="{D5CDD505-2E9C-101B-9397-08002B2CF9AE}" pid="15" name="x1ye=2">
    <vt:lpwstr>e/7rhQhETHAj0dzHnL8rzArk1lZfs5dQAvu93C7YdnUf5xdkl/CoT806+Fiy18B3y+ry0a6K8/pephsnpNSjpfnr1kPcoaMeBtENNOh05Vi6JimI1h4c3Dw43IFxnrzDpM6Ec5P42GOMtlwZF9WFlI3cnvjL/KvPQkLqZ2Obc7fB/Lk+8/UoXyZDa3vc540Cmd2N32atkqUGg2TtjmWBlkJ5ohz5uFOaTocH5q8S0zSrccilZVnUS0m5RMJzg7B</vt:lpwstr>
  </property>
  <property fmtid="{D5CDD505-2E9C-101B-9397-08002B2CF9AE}" pid="16" name="x1ye=20">
    <vt:lpwstr>G/OfaxjmnlFk6ldyRV+uh/nL+Ht8Few3c44JJDHxaxfn6wqQpAPemeEMdxzVl20IRpS9vhv+vmcOnwNlxXpysd4E467D3glU6y6KwJxN8yr9NQvecLIybsyPAB/PYjajxDXj5O8TE5ex+ovhzo+WjKfWZinw1dg9ZVBALRdb7czaIwp4YVf0PxTfONBcNbsjERpglmkQNpoc9INJZq5oEssOe+FRHNTQWkBlEs5lv8xqKenxZtppJPPvDxvvdin</vt:lpwstr>
  </property>
  <property fmtid="{D5CDD505-2E9C-101B-9397-08002B2CF9AE}" pid="17" name="x1ye=21">
    <vt:lpwstr>ftF+6vpUv1agT9BJQ/rnGcnO1smWHViFb4TVNwRH2p3f3Kx5+8m5ONMt4Y59+wobyh9m2MD8N5+Cj596euD4rfJ1IGe5s0lQnzcl1s/sTfi+um2tWbTnC1nEg2ywMkai64ff4iDpA3ULT2xdPXSZSG/D8jLBYp+bhMgipRILhfQtUmcKFkLUGmKEY2v3pnZgSHwkWild5v+NWmpBXKUHi28Pf94AcG1jHU+PD+otRSj0sClOvoLK8ZJwZHq4ncI</vt:lpwstr>
  </property>
  <property fmtid="{D5CDD505-2E9C-101B-9397-08002B2CF9AE}" pid="18" name="x1ye=22">
    <vt:lpwstr>2mIK2XKuYYPVUWf06OnsCNWgjWhzhh/M1XhBAurV47ruISe91h9lmjsmT3l4hEQYl38XxGOZU8GCvM7I8Pjx2sj1fZVHfoEVr6s67xC8+F9YVpKD4CHc2S6QDC3wbkhJxH+li4QNBIKOUJn2KoT6iUsuXsWK9HTrIJRX+0VZUMjwKPcYNYdgc4AcRGDhWaFhirbdmPCR3DsrCq4tQgMoq0iMeVAhRu1l44ZdwGvket0mlWA8oStkJb1lSfkaJoc</vt:lpwstr>
  </property>
  <property fmtid="{D5CDD505-2E9C-101B-9397-08002B2CF9AE}" pid="19" name="x1ye=23">
    <vt:lpwstr>M7DuJD+uUA6lwLs754CTvqWpY4FCgdzKT+X1n15GeepTccgRNuwxkyt17lNE/r+rfVnyGZzrJvtSjU2+5hzGqTWZEFnyWzt3vXM/w5jmGNmeFJ4r+R9B9CQ65MmmPRH6/v6RK4hRLvP9mIlLOPAggElsQOMUV8J6yYEi92dOP7whVMdDrLFj7YIjJdgusLIYZcyWTh4vIAABr/ACrwVnpz70FwvgFeDEbmUYhp++TQuON7LfFoxog/E8Kb9+Fwk</vt:lpwstr>
  </property>
  <property fmtid="{D5CDD505-2E9C-101B-9397-08002B2CF9AE}" pid="20" name="x1ye=24">
    <vt:lpwstr>Z0pS508Je7Or9WVqXh338Thmnk0wZQF0P513qRXABVACIcPygA3qKI3tdTyBU5ZWGR3OJ3BbVkdvw/RFASETLKpoGrkzvcMgF3twrHHQ0NAfzT7Ocav80oLRq0KLCZg260ycVToWqzb/vu7QJkwjPtNzWqrERh7gXeQIYPwWJJVwy5AIcfP767TqnjermyxKCmSHly7mWYD4m/yOYAoTAve7l6yxnfyXU2K9a7XH4RQ65damZYV4/zFOC532y1O</vt:lpwstr>
  </property>
  <property fmtid="{D5CDD505-2E9C-101B-9397-08002B2CF9AE}" pid="21" name="x1ye=25">
    <vt:lpwstr>0hulkN7i/7P4bzTRoxQlf4RlL2Qz3ra0prT6BSuV82GGZtwvIXZBJ8gQXcXlnzuZrr+sGNCvD6ORebqGjCSRz0wKcrbgANSwy15v43qJtC3jURgS+vADOtoIL+NrwA9JqFDa7pFgz7eNNZU+QzoWinK7hQVIcbV4K1vQd97mi22T5PZrigHUT8umfgJDL7T7oHn6q53UrH26apXWYzHHqDK0lZnNEUg4zObTkek/nx08VNlD+7nOUNIVYDUqEcn</vt:lpwstr>
  </property>
  <property fmtid="{D5CDD505-2E9C-101B-9397-08002B2CF9AE}" pid="22" name="x1ye=26">
    <vt:lpwstr>3Bri26PfQ/K32+ou8d8PgDBj4bnQuhEdegiHAnjqaeJFKONEhXuabb+biRqPwd0hA8SYsQCS7bXWsf1Co21K9YRqM9LIQoUkgzPGktkguWU8M5ZXM89sHCrE5U7Gr4ugrl/xY7ff4S9KMeAyWkIQTqIf4jz4B5oeHtTXFFzkZgNu54XZGEefEhI5XOEJ8OkKIutSnhJ9FZ7rD1vl5Uee8oObBdztUrZ144FwMVNp/0AD93gbZiCwfKSySlryDGN</vt:lpwstr>
  </property>
  <property fmtid="{D5CDD505-2E9C-101B-9397-08002B2CF9AE}" pid="23" name="x1ye=27">
    <vt:lpwstr>TjjHOrQZPjPvsREZx6zwE3JhxQ//Creingu1VNsUuM3q27ii5XoEeK3wn1ukRk+Q4+DzC7S4LKGo/36DxRVjnfsbT1i4k9S8B/kkr+arK/hiiVplkUKKwzkyVMsPbZxYk8ir7b9z5rX5+S4THzknS4v06E7bw7VHyONhVHqKWnlBrflZZrCpxWOX1OfGbaLubJMlhyczV0lJ/MHOL1r9QJjEZKUu2rfsl40aNZx8qQ8aIYRsswZesy6KqVUvcOM</vt:lpwstr>
  </property>
  <property fmtid="{D5CDD505-2E9C-101B-9397-08002B2CF9AE}" pid="24" name="x1ye=28">
    <vt:lpwstr>hS1Kez30LVPUQiZxpIMkdLg1+auy3Vt57AW6Fl4jzZam6k+wUw+afx0ulObJLkFGDMLfUp/5+QlvAg/ES3kH/Gq1UEFvYNzqia9+8ncOajvdC88xV/2DKTGpnYkLwx5MP1bE4YrwJ783Oh1T8U1VxF9d1Yo9DAFiOG4j9+pVTg4VTRqfTFJeiq0YRfnFEibK3/FNvHGScdn6J469vm3kj8tKjM5aMfNUfPwzyAwKChNhpdSJjuheKlYgDf7Voh3</vt:lpwstr>
  </property>
  <property fmtid="{D5CDD505-2E9C-101B-9397-08002B2CF9AE}" pid="25" name="x1ye=29">
    <vt:lpwstr>Lo9rT4ORUL0AFwr7BUYVZfo2EQfQP6cU4FksyDXEJU+VIHasrYP6gFvNs0UggDPyS8GyZeh0RV/Xy69vPXkcy8EyeLbVT9ZRxxzVbNINKTJ47M8EpkmQHw7j9Ves7PfpvMIiSgyh4fSsQ+zZbfnX6VublURe/oLzvr/C7DJ761Iyk25sGjl7zHCCOpgG/mEHYn+o91pLDuRzHsqVhk172lFKb8l+scHwXNh3FlIJ5YiXBGhhceP3YybYx/MR1DX</vt:lpwstr>
  </property>
  <property fmtid="{D5CDD505-2E9C-101B-9397-08002B2CF9AE}" pid="26" name="x1ye=3">
    <vt:lpwstr>GjaG9/ugB4f+2+9WCp6OpSVMri3NMg/7UbBpD0hZCXApfXeTBPE1XQeoKZy8dtvMaUCwIbXXityb9Xv+nuPY7avGfHVRX02uYj2RYp/A7TRMWtPTwg+OUGV4NatOUNHMH2q+00UMgm2TEY6MilLIEVrHe4h3b9c9GBaDNyS/YrIBTjr9VISAEtwTE9ZIL4nIyCRlb0+gBUetMn34OfDU6YGDqms8IOB6FCB0XXgy1LOwXcrXmq/Xsof0CssrjGK</vt:lpwstr>
  </property>
  <property fmtid="{D5CDD505-2E9C-101B-9397-08002B2CF9AE}" pid="27" name="x1ye=30">
    <vt:lpwstr>53F8li9Cjovv/iONpbbdCpOp0jsAjZdD8BlzAXVcqa7O82Ix1NB5jEXhRUZv2iMKziSSZNXqtxNJqOYkg/gp+HZz9UWH/sTKG2xTy4WdrocVYRS5Tk31+Sg9xPzScB4Wk/Xh6o37O6BZ9F0ej+jypVlnJIWEr3C5BteF5llVC6k0I6LFhhC1Nw8dB5zd65xGh3X/dbl01TyJ0RBkMDxad3x3eVpRrUFLOycWrqPj7ZnnQ+HqRw+VcSuO2WAtrBX</vt:lpwstr>
  </property>
  <property fmtid="{D5CDD505-2E9C-101B-9397-08002B2CF9AE}" pid="28" name="x1ye=31">
    <vt:lpwstr>yh04mh0IiU+SU05cFl55P5m6utwpVXOx1h8q/zx9jHzkgGQZ66xpctMpiM4h17g57/prpsBo1qGnA7xFnr9cmfSoETVdHGEwEkyaY3FxZV9UIodT4ZdhUMXC8hn9JW783mWXv5+OAYMPijQc2zoaNAkR0PuhJOf/Ln5RxmnKHLQ+DcpZMDFy/aIqwD7blUZym/5pebEpsJ6Ww2+F9aOlr8KPlSowBo8YLCZxP8k7yDxnwbBUcft/Qe72ryTc45r</vt:lpwstr>
  </property>
  <property fmtid="{D5CDD505-2E9C-101B-9397-08002B2CF9AE}" pid="29" name="x1ye=32">
    <vt:lpwstr>uOGfHcWa6HDjfLLkdD4ipZD9bUiMz2KV+2rmdtshaM/Evs3Shtv+RvKCah7Pq6rTwowzJtsCNYrkOUFfF+RpfJnSB4YPfZmde/qShcbfEBm7PFsAd09CSN6Q81Kg2/sHhG0l+hwj8juQC1JOuaf8v7FmXsfnmUoMeWoghxSYeTv5iXCew1YXA2X35wtuORu9XJfA22uS1AATYw8b+12eAATtqqkmC3NFiD/y9RtK5zwnxhRNPqNVnoJ1BwJf6FX</vt:lpwstr>
  </property>
  <property fmtid="{D5CDD505-2E9C-101B-9397-08002B2CF9AE}" pid="30" name="x1ye=33">
    <vt:lpwstr>JFDvs4kE+qUaTJKRrQgFYr6fkXkouj/3ccCwWeiuE+iaUZ6J8wetBnyxOxv77/E53NoAHhVI1SSEVjXCLXwd3C4AsS/mEa+aUQw535KvlkqDKliya7SP6K8Dc25yY1p5v3VNlSzDBGWeaiUDvMwCoqbL9G8T6+GW05Ch/k6r174O3WNXGMt48h0qrbqdwbEg9FbZ+8Kae0EvcaK73hHsffGfYWes/aaLjGjpE3bKsCKqLRWfdUstth9T8Zgr/c9</vt:lpwstr>
  </property>
  <property fmtid="{D5CDD505-2E9C-101B-9397-08002B2CF9AE}" pid="31" name="x1ye=34">
    <vt:lpwstr>n3YBvaxACmjP88FBvq55cdjtviTLi9Xhxg7zOJePuudYrjNA44ghOjXGH/OlmXZredPOf6hZkY3YqVxC7kGcht4kv4Y3Bw2z6gfcUzkjww9Y1Tb/h0fjn1V3QD9VCe74eQC02ILAqev6O0QZpb2u9hi6CnNKduT4uNP1e/IhsqrDvB7WSMfvJ/Y62HUWchH2hmtAWmC3P5nlHN9TMEkldu4Q4gkedsiOKejLj/0uQckxPbPHYc1hHVkz+/mEoOL</vt:lpwstr>
  </property>
  <property fmtid="{D5CDD505-2E9C-101B-9397-08002B2CF9AE}" pid="32" name="x1ye=35">
    <vt:lpwstr>RDt70nIRQ6wWbZnRzNeyBJRI9CClueSBj2TZel51m40tcAim6jA94lrYDZSN0LMbjzRYfsjyR9pLB4YK7cGX0vphMJ4sy+zflbvWamM/DaTbqfU4xCKndufyQsEYuVvBB3e4r4CiJM2bfY0gA6tquTGfhJag8/cLetEJYw+pL9cUOBHeTpvyYjhz6QGdAlOscW1b/IrKAigiTCOb1FvwOhi4BSa3Sywew4I3O9D3ArXxqeFBKHJmiY3GhK8p3pC</vt:lpwstr>
  </property>
  <property fmtid="{D5CDD505-2E9C-101B-9397-08002B2CF9AE}" pid="33" name="x1ye=36">
    <vt:lpwstr>+yQjvGwSxZrMyPoh6EvBYhFgszQ+1TwU+rKrnnhKRCpiNgLSHZUq/dJhoMfmh7tKsXLI9kI68BTAZtG7TrSEmR9W+yMD/1xuZ4Sv/nM5mh/0N++es24HA93oZH9rq3VXocQWGZMyBmpJPz2yLB7273KODX6bj6x+pq46Eom3lwDax328JHS281JCuTAQlm2taNRjlIKV/jiQGPHB55rsSMHiVH4UfDZ8l777xVO+QcaPDcz19gr0iU3DKLx18x5</vt:lpwstr>
  </property>
  <property fmtid="{D5CDD505-2E9C-101B-9397-08002B2CF9AE}" pid="34" name="x1ye=37">
    <vt:lpwstr>SqzwV24L+TRwa1EjawWNVp9iG8dOSVv6zBKniQWn4qBYa26fFqKC/q3N+EP59tS5tcJyOmxPcP/m2g4u/uXrz973t8ob7IR6dKauu1CmFfdjCk3mXFsuj8xtSEwb2PvTcpK5TT2EFzNDQ+2+6+IFywM4HoHXU2OnT6CosekXwxp+EWBTMAh2nv2UzppkCxsDHCtT5gu9ng5hLZSujU0MbEgO4PlcRfGlSjq1Iti1vRCjk1LB/hcjQXRQ3+3q/iq</vt:lpwstr>
  </property>
  <property fmtid="{D5CDD505-2E9C-101B-9397-08002B2CF9AE}" pid="35" name="x1ye=38">
    <vt:lpwstr>EKU6YoWS68Lfq8EYeHIN13CFtcTuTjrMn1McXBZ2UNyNtW8bnAoMQTuPl1ZEKWOxDeq1r0ViQeklU7Q4iLYaP47F8EzLgzcPwZmf6PpwJalW26EIxlK74xr4DOUiqiWbRaylYPYH4PaiT41rfdPMBxZCCf0k/B4uAMxbBVAyFtmd8hXUi0isdtAqYpt8f0U/woshT3crukl2CudFIds1utnw2YPXRY3AKvdCeloyc27FK2l8Mgur8aygERw/uTK</vt:lpwstr>
  </property>
  <property fmtid="{D5CDD505-2E9C-101B-9397-08002B2CF9AE}" pid="36" name="x1ye=39">
    <vt:lpwstr>VH6wSAa5eCqT0+EPoFbpd0t2gFT+H27AyU8yzgrQIHhyrs+OSle7i7BmFbTJBP9V+iIATt/vaD+5dMAtqOikSbijcqgNXxXS+PH5hajSRb5IYTMuncTON9+GgYVFKz50kMGJ8gFsteP8dEFjNS/pURGDf24DavvVmfarLAXECiu7DqBduA3JMDdJmju+SlKYkxZBjyPFFNWTxKWCwsuKpNPo53s/e+cmszH2iIh/LjC3nEixqHMVpnMUsKZvqFC</vt:lpwstr>
  </property>
  <property fmtid="{D5CDD505-2E9C-101B-9397-08002B2CF9AE}" pid="37" name="x1ye=4">
    <vt:lpwstr>Hv3NeQ1nYmr1V1vTz5T6o5Qzv98JuSQjVXum7gh63LqlH9FI4sgS7D2GIbwlS/2ZzVNA2MHwGw3wLiOvBuHJI1kssgujXvlNPGZt9e21UXx57Ruod8QBYUY3HTkXrLySMYPMjijMLsErCk9QJ9LAqqinK/XssgJuCg+z1WgGlBXGcw2ReOOexvq56cYuoUVOqN9nHhdxZBoiuMlTe8mugCefkAiIG+kpJU/lT0vrt/65GBjqP/qtNaZ0RqKwLaF</vt:lpwstr>
  </property>
  <property fmtid="{D5CDD505-2E9C-101B-9397-08002B2CF9AE}" pid="38" name="x1ye=40">
    <vt:lpwstr>BPJszOYab7v4zjhyctPJRuRhB6P432T5tDPA0gq1K2eGyAoTRv83fLCBCVYfnhkOHS3s4fFlPAlHhhxiWhcg/WW1m1niD5qS7PBslUvmYnNw29PQ0+C5EP2d6B4pTM4w9JRSt+LDgFcwIH8ueH2eq2Z0yN7egS1Q08ajbyC3/nHhB+OEtROt1UmXfkcfWESRWf3zuCFRPivuJn9ZnYcGYGIkGvCIRQ2FYDZZ0Cg+RAQxPgdFp/Z8gqaPDvKUUvp</vt:lpwstr>
  </property>
  <property fmtid="{D5CDD505-2E9C-101B-9397-08002B2CF9AE}" pid="39" name="x1ye=41">
    <vt:lpwstr>p9kqBWLxNay7zQtcXEt/9wwHPVeMOApvD229KHnKdpnTXhFoYHW9rA6CID5dK3ZttPg3WjwRVpWStIooGp6l1dFK3bGbu+GkAD09dtrM5elcqz7Tc2YAA7KOO3wEfX8rbi6pwY6IZ7VLmzlZtzg8Iy2Kn7Xw5zW2l+Ie0kn0LNkpDxMxWg5W5P41A8MBAMxBWU5a3keJWmekKRbnkZcBIywb4LsiFUalrTR2uA/iJ8IGOoxYpMnwaaH011oudIP</vt:lpwstr>
  </property>
  <property fmtid="{D5CDD505-2E9C-101B-9397-08002B2CF9AE}" pid="40" name="x1ye=42">
    <vt:lpwstr>qPIJptiFF8L83pYVd9Q1cWFFweA/nUkH1VFqxHBoa024jWZB6dFyhlOhtkLjt8yMNArJmuMufrdUE2o8bYMXzOgLxq5qu6XIiTg53xS4hIcWrSk0ebVJhP5F55RI0RA3ugA/xbtltCG6xwDWdDcf7mQ8kqbJoCiVTzjjyJDUleVeCXSRcecC13G0Z0Vtl6KM2B/m0OyP9Did6wNhSfmS6Hv7KHVXHGNA15gqqrJDK8lV9ovpah/bUykLsvmDp10</vt:lpwstr>
  </property>
  <property fmtid="{D5CDD505-2E9C-101B-9397-08002B2CF9AE}" pid="41" name="x1ye=43">
    <vt:lpwstr>nPwMhJsmn9lI0qQIvPTnHJ+gs6Bp+wBVQGlVr+mJgoBxSNZrm9gfCkPCRoBmJrq6LRl04I28odrbmHcW5rjfI16riuPcelYlMDY7fe3hBxp7wQZgxEThjTYP0E9uMtCu8UWQGvyy9bKAyuEtVuZsFw7r8E7y6KfVxdoxwqh1IErrGl6YCDzkuTRkxwEFpdZKBuBBVbk9jft54yOhfFou5lFTFQTtVH92XcVgSnDRm4s6cZgnORgOFMvLCCOM68U</vt:lpwstr>
  </property>
  <property fmtid="{D5CDD505-2E9C-101B-9397-08002B2CF9AE}" pid="42" name="x1ye=44">
    <vt:lpwstr>3MffC+syz5KKL2ldtdoV0AaB/v+fPNTc5d2cyFb4fcKAzbHZm57UAnv8TUOQblsXlvG/4yuQIf9qfzFXtE5WhwaM/C0Cck/Bbs/jcQV79YvtBxRuioexGS4wMYHMrRfayLLF//uFmW74Y/0o2ucflGMyip0SH3pDBgR1bPf9d5RdogjnMEExKMMfOxA7bVvvLkHL9ROzooHfBOnagmdz4yL9GM5PZZPhVi3pa6p4A8eUPZ+37YYVKlTEAlIRveP</vt:lpwstr>
  </property>
  <property fmtid="{D5CDD505-2E9C-101B-9397-08002B2CF9AE}" pid="43" name="x1ye=45">
    <vt:lpwstr>sv1CQXvHB7U57ItH1oWb5bXrwgUhqcSYF9UaAW9kCLsXvAAEmnzFNv/Rx9mAVr+WAZq7pPFTNZApEN94ohy66LMlPBtuMbbhzrMffBofKnpkdZRMPK27AcreIJDreQFtqBa/D7xeLqEL5PtWhT73DpoCBHuM1udZErTOhn19s6E8GyQ4iMZ1mCzXnYToghdOR6KBIr0U2/yzrb2TQbQS7jlJ8Ji1JsbzPW2x/Ap7eRGhPmViJHNmZv69hXnQcQK</vt:lpwstr>
  </property>
  <property fmtid="{D5CDD505-2E9C-101B-9397-08002B2CF9AE}" pid="44" name="x1ye=46">
    <vt:lpwstr>QN/0RkGbx7M+AL2CC155uHYSkdDqv3xhxYvHsO5XjsTxYQ+Ey1fKRFrTxMhT4o01NKBpVMMBZwuedr+3dgQqfBr8eCIYGV0Dgt2odmq8tTPJ3yORffJY31vOk5PWY6MBYEQpEGHpwUDvw3SQDQdAg/Mz+UzRHvXf8WdvXoMqKzwO6z0hq1hJauH/WTHGn448Ca6W/RX8eGXyH4/6cf7X08wG9CnyY0b7GPGkq9AxNZOfvxwFOF4rJnG0EJ3IKSW</vt:lpwstr>
  </property>
  <property fmtid="{D5CDD505-2E9C-101B-9397-08002B2CF9AE}" pid="45" name="x1ye=47">
    <vt:lpwstr>ceuYr7hI9hnSn26Yiwcu9N6AESE0PwNtngqn/ZjeeDlNzMrBswmGpU2Jv3wMm37ovcLa4tHWdqcYYnuLbL+K3wKpLmJYGx9se7aNBgFJ7r5j42MM2Q8+1q6x2hBILLY6xtoRZ6qkgNGZD9h3fSSUqdqMEAWGKqBxVfYBzkdY3nwzCXf7lTJ9x1fAUgj0SP9B24/e4Y+JWKiZMI9vDikq4Ek89gEbLUYFxfmIcYEFENWRCw5TRGBkulXjQHWT0Zm</vt:lpwstr>
  </property>
  <property fmtid="{D5CDD505-2E9C-101B-9397-08002B2CF9AE}" pid="46" name="x1ye=48">
    <vt:lpwstr>rYM7x5dsE5HmYlbJAH6d9ZFgA+7i7KVnCMWcSNjcpAMR5cmdhJAcm0F70wzY5T2WdBMPz9v0YvmLUfOnIvlG1YeMfm2qR+ujsofJrCeqIG+pooyUGsQxca3jh3S5dLDSbnIriI/42UkQa34BKdlzfuHAMsUVYvEauZ3zgRLBjs+eSwYqjX7yK0/PT2B7PWaTjWcqijlnL7xFSy5ZvRxaKCvkNnr7Zh+7pU03YSFOccO/sKld3vZDwDaQB7WiTjJ</vt:lpwstr>
  </property>
  <property fmtid="{D5CDD505-2E9C-101B-9397-08002B2CF9AE}" pid="47" name="x1ye=49">
    <vt:lpwstr>D4a8xCxOvpJJgRB69wdmCYulUWYhsInJR89holLD9iVW1qvk1pmT7fNq2bkDdpuC9OmEkNiXXTM/oGfJeZtUXNa2ao8KLx7nrDrUX5hlJlDje4pRtJvIwFoODTXMjn10oKH/u1zwHV512cWeTevzuLfhTRV89duWneH3EZYP3++1aTqud0MqNJRxqqH0gJZTwVS03DDTDy5Uck4Y3YcaTchjkLP0tjzd3v1ar0DAbI0zuOrVB27P8cmj347Ud/v</vt:lpwstr>
  </property>
  <property fmtid="{D5CDD505-2E9C-101B-9397-08002B2CF9AE}" pid="48" name="x1ye=5">
    <vt:lpwstr>leEwyLT4zJBXLwb+y2m+b7nZIM8l+YU0iCVYoU9MNjxjA1cvWebJwXVHszVGDzT1xSK1qYkcM61adirH4MCYkRDONZw6G39xMY7cOVF4Av390Q5NNQu+o2ddpaov5qkPmnZoPUs5X7407xN00pc/pmTOok1kZtTk4Aqn9RF7iaU3ZxO3QwgPKch+9QTJWUYbO+FSVyd1sAkgD/v2JInBXxwQZbiTLcOYE8M9f/Pih5Fbpf5TOJTr6p2/md0sFnu</vt:lpwstr>
  </property>
  <property fmtid="{D5CDD505-2E9C-101B-9397-08002B2CF9AE}" pid="49" name="x1ye=50">
    <vt:lpwstr>DPbJrCoLXDoGR4PZafPOCurpOH8gMTD5GQtW9RB5x2kSh4MaIHjFpU+49QzAbNDyp8kc/pJ+IIPBF10T+uYtctF1qsF+dvkZIFDCkanJB7m01xL13zB/E6HaoZfoMOBmziYEHcY/Ylpr8bf5h/wktGLt12zocPjCKiP4ohFwQVvLhd5vgPA7zplszC3aaYYb6mxaB6UdPxm6tX+6lgigUp8WYiCtr+0AGUQCtfaNO8rJpuph5TZUrZwo5HuOAI9</vt:lpwstr>
  </property>
  <property fmtid="{D5CDD505-2E9C-101B-9397-08002B2CF9AE}" pid="50" name="x1ye=51">
    <vt:lpwstr>yP4jl6lzrQjPkAl+PoV6ZEd369u565zqWUzRT7MqK+EdLq9k6HckNRYH6Vmybply+n6Ws/yj6mvSz8R0f1DrBA7qtOPmWwNOIUQiiaZw508+cUTaG0xd7K90idyygh/SuqjtbprsmSnG0WlsCeV3r1poA/CpfpnIACcyHr3h3f2OE+dfUdpCo8T/0XwOO2K7P985hITag7IhTM52ooUAkgYpiJ9M+yC2kIFO//LKvguhnBxqnF/95r0pzXBPN9f</vt:lpwstr>
  </property>
  <property fmtid="{D5CDD505-2E9C-101B-9397-08002B2CF9AE}" pid="51" name="x1ye=52">
    <vt:lpwstr>fvlWX6vDzl2BF9H5F7qYu6Gj8LhScTx5kXet5+x3/sG+x1WDZGvvtbZeoHkOUjJURZDqev0O2DQMROEgDmy5eHdve0kuwloq5eauixh1J92M8hH0Q7ZtmWYzjPhgaCu46iJevAFsCjin32nC6dt9RIs9pDL2RuithmxzPTPgCsGZ1zHeS9K1j9WhGaVw0wlDOSPz9hbjk4jpicCvz688jm9EvgXn1WmzoxO2WT+R2dQlGWjTGLpDLqIojUnKsh8</vt:lpwstr>
  </property>
  <property fmtid="{D5CDD505-2E9C-101B-9397-08002B2CF9AE}" pid="52" name="x1ye=53">
    <vt:lpwstr>ajunADDhfkUADCwEPDnOYshkYTEl4tjYnbn3R3PXaMDhGHipaupUYv3wLa5Kf2gANdc9/PYkdgs0q3AhbC2/aP/L5WIkgV6egyZ8DK4REDOcmKRaErdsAmuPYX/pza0MW4XVmivsF/lkXxkt57CzXHfGoezVO+jT0Ck71FbpaJfINVyUKsanNjQbVeaJeLNReQJzDVP/+vNVScimbEdOcplp2mj+K1klu1+hK+/h6y0zOXVZatnTVcaLaXgK9n+</vt:lpwstr>
  </property>
  <property fmtid="{D5CDD505-2E9C-101B-9397-08002B2CF9AE}" pid="53" name="x1ye=54">
    <vt:lpwstr>4iy/QB+qFawvyBAZuCuI9Gn5MgJEI51/nOnCgFAao81D0Yrp8ucMYObfc7bO2R3G62uOr4y4UrWkGoCTfym3DqEYTTvhsVdytyPYysFEiyLab5/juwfs8p9r2DQxX5relNdgeoD9XhT5hMzzs9+sy0JvzroK9BLrp6w78h34SUHMlt2TJuegPt/XbIt0TFB5uePwJTaY8Xfo3qO3oLYoMBx9VfVECNYux5HZY2jYBQ98LzNJKIJD2q8mt37IB/H</vt:lpwstr>
  </property>
  <property fmtid="{D5CDD505-2E9C-101B-9397-08002B2CF9AE}" pid="54" name="x1ye=55">
    <vt:lpwstr>ObUJifca+zdKxe1595MO9F7G36hB3Nxwj7uh6agmyuAz5t21Z+ZBfJ8nlZ3vAcViOXvcWVO81YVMLHf8Zf9Tj6YZi7g2hFm+4SqPKvv1tUAeBG+yYKvAWmmQbc+l5azri1/786VQyZBO4QIqT/TEdlxGUQc1vZAyg2IcBFARopQTo+ykRxsrj6qVqfhScyS2X6ER1HsH4RSmvowQylaVe1X3XI9EApVWHwmK/QedVMJ2i1x+TYq4WsgSaRRZOcc</vt:lpwstr>
  </property>
  <property fmtid="{D5CDD505-2E9C-101B-9397-08002B2CF9AE}" pid="55" name="x1ye=56">
    <vt:lpwstr>m02rui9OUXgCRf+7Zniu74uI5II/DZ+4ANOEwAjkfPJlSesxGlQHT0NQXoQ6Z2Tq5+dpElUYyr+V+VOykAu6/v1h2t/EhlgjlettNAnQ9p9amon1ZsEXgbsmMMFzvjpwDlqqBxyeFbe4TyVgmK5jj3lBnxYaY1Zq3jDCjQ2wTo0P9baIY7qKT04sClVZhSoAD2jDMquK+HUzEN7ce1dIi0XX7dzmRThYaFVviA/rBQUUepD+d1B/iJnF3fB2s+P</vt:lpwstr>
  </property>
  <property fmtid="{D5CDD505-2E9C-101B-9397-08002B2CF9AE}" pid="56" name="x1ye=57">
    <vt:lpwstr>d76zFP6XwwFarH4Bo7LaipnBAI5r7vGWRAWIbtUPhxW4oh8ozKXDOKThvZzAv0DLNbqXAwohuiOy7EijsfMGeR0eEtI6WflMAIwc6n1fjq2t/L7aR8qivhrdmoq9RRt5g/X45b8waxABM4C26VCBv1QfzL3oHig8iCWa4/iF6qCWQu8pGKjoihJcfCAvxBHNwy3plailTj7c0WYsu/AG3k2tZxgJJ22ktGVfBG44ThKNEWYdMLbyboIv3mxncgD</vt:lpwstr>
  </property>
  <property fmtid="{D5CDD505-2E9C-101B-9397-08002B2CF9AE}" pid="57" name="x1ye=58">
    <vt:lpwstr>kuYnHE64e8vA7mCDVmgswB32lNeaduef3gg5KGYAnM0j/1xCKdVjucH+DiMoUIkN6kwKQyDMpGBAtbJ8dGyIrxj2w1Hl/KC1NA+8/TI0mEn9zfoWDqZeitZ8t/JP2UEZZSoPWPfIcgOs/NtTJZvWd9wALKzyW6sIeYljMxMf56o9nEUMFH+wV36ESzfLjor/0pCMPex6GQGRGlGqrHUXXRGFXd/Nf4yfEHQAjCa5A9YDxo/lWmyle/r3fTQfNEp</vt:lpwstr>
  </property>
  <property fmtid="{D5CDD505-2E9C-101B-9397-08002B2CF9AE}" pid="58" name="x1ye=59">
    <vt:lpwstr>tIuzNtZOMLO5ExN+GrC0Fn8L0x+8tRFXxpoFiEwU4w1SBt3efHOvdloXC1pNM+1zDrR4pNfGGU4kHzUHSC3i401cyEB6VLJYRT/zfFJ3O2fD2fzjyRFr4hFC7Xuy3dtbtd9HjgENG+c7KMcsDJQ/3R5My8UhDBn+pPRB6qz6xIiNUUx6hVfnhxvcjRIUBzcrB0Zm7qLCfnaTsDQgn3q37vVM3Yu2F83pV6QBw/GH+BPHr2K9xNSqgT1FGb77Osf</vt:lpwstr>
  </property>
  <property fmtid="{D5CDD505-2E9C-101B-9397-08002B2CF9AE}" pid="59" name="x1ye=6">
    <vt:lpwstr>pyXdO5jtrNM3ORsKadwKhAYhK/v409GtPcrkI3u2Qj/mBn3H1+YhvVNobOhIcwK5XQ/VuTzV5nsaeyYXlxrpZisZRhtJWXUPz2ccqYTssVbU7ur0Y/Ecfkql10NEKJ659RJB7O3iyGCWM+DAJRyDZz27txngsxbo2/dqtiXriavTdMb3R+Rczeg39NpEin3FHIIjOW247A3UgxUMl/cR4EiwhYhn6apyX4WkYWyl/eLVsCJ1HQpaaDt0Dlddoog</vt:lpwstr>
  </property>
  <property fmtid="{D5CDD505-2E9C-101B-9397-08002B2CF9AE}" pid="60" name="x1ye=60">
    <vt:lpwstr>H7fyw47aUIfLUDbXleGEKyjC/hvCyilyK1eKqtj0HHMuplDoFKYuUAqxqjJrnnT5U+lCftyQo/04gPT/uExmUE3waqsvV15wn7s/nbHeEknsn8pz6/wFpBa8ov1ZiQaTH3vuhGnx0xJq9dJCXwwsf4RD8U7hfoXVfJpuuBGnGHM9ObynUkNWUjuBSBPVQ7C212Y/5Xq0FpqBCFmDdQCoP/lgPKc01V3rR8CQxwSU/lScwjq/a9hWeRUkRww44Zn</vt:lpwstr>
  </property>
  <property fmtid="{D5CDD505-2E9C-101B-9397-08002B2CF9AE}" pid="61" name="x1ye=61">
    <vt:lpwstr>pPUVBs/sfTP4CNzQk+BnnjbT36KRK4LyOz4D7N3cYcV9Lk6/RwH7Wvs7UEo0ccEvyrN9gPSzkXhdJ7JQrufLmEK2NbAZ/jgvgFzEM73V6FfPZw5Bdf7HmoGnGblB3VQWWxZR3KKITVgw0jokAZg2iS2AiwyPIot6QT3Sz5QtdCenHgNvfSm8VhxO7cKU8X+XZiR9YJhds6Nq0987wyXDAHbMc0ORBgwh/w3b6mBwPnvnEnIRL1qqT6GWpywpTsA</vt:lpwstr>
  </property>
  <property fmtid="{D5CDD505-2E9C-101B-9397-08002B2CF9AE}" pid="62" name="x1ye=62">
    <vt:lpwstr>f5XHH6jHqxQuqNgijetULqwPOSwW8l/GEDtz8AS49zUXpSnbpCOjYkHAx0eOUG6ni0hRHDhKtQb/+u5pqf2SMaXhWgOIZBBxXbVIefLwU4AfGGBAzySFmdcvkcjewNti1Z+OyIwaIAzfwCNIdCdiO4j8ZRJi4P11+oP2NpfsoiOgCX4xFc5OlQMglYln+jXYvQ3IMYrupiF0NoFr9dRMwXld5+tJE7405bK0g/p+wHsfnbNciw1kEI319NsVJz+</vt:lpwstr>
  </property>
  <property fmtid="{D5CDD505-2E9C-101B-9397-08002B2CF9AE}" pid="63" name="x1ye=63">
    <vt:lpwstr>ERm1stMnWCUGZNTT8bqUj++kwIIOfJ4g5OiV8HVVcdYu1r+jp4/meQXSqV+LSr8IsRdregBpXKr+4takZCwd2oGjb8xFbUglurw+pMFroWwZrhfBolNws/lPrvgmZVfOfrCDSvQfGJj6raUOs9jptM2ZcsB2dX8Z3zj2SAyPXv4EPxYwhElY7qtYakoBTP/w6fsrtqfBZRCC8vp0IpQX8i7WmYRMDW3csaPHeEOsTdSTQPYiusptHWREMkMFdKD</vt:lpwstr>
  </property>
  <property fmtid="{D5CDD505-2E9C-101B-9397-08002B2CF9AE}" pid="64" name="x1ye=64">
    <vt:lpwstr>v12FNWm2EGG7bG37HqNBYgoPGfwlLrrIc5l/qeldmFbgXxz+qgQvOKRxiSC11eIm676fqjk4s6cm4RgrjqhQI3uyqXSCvuluVIRc/avs8tTPOfTPPKqeBTu0HCAzMeJL1ZhD/KuqIlT9fbhBzY8WZVZv3JxQrLRyH1y074Uc74IxhHs0Ct7OosH4mpB/Gb2vNbDASHPV2FgWYdRruq0xve2a42NzrmS7e+38mdd2gl8JfgTmlALgAwFMevQ4+3g</vt:lpwstr>
  </property>
  <property fmtid="{D5CDD505-2E9C-101B-9397-08002B2CF9AE}" pid="65" name="x1ye=65">
    <vt:lpwstr>ia0sJ/PFASqwAyKvAoFntcpOCQdhcwJYF8q3TeaqK+AN0tP4rPCBJ5d6Pa+aASnb+lE11adHI0t1qJledP8mNqxbl7Ctb24l+pt5LS33ru8xOcAohPSY9MU4K7dkKiyWSv6x22yPBwufa/gbvqoW/D0e1rPd5IwTcC+W0KglXY/q7TDhkF/iKq9QnAONF6do+tB4RVyDfImcd1D6+tGipAuOxR54EhZL/9bIBOPOD+F5+X4GYkkCiFXap/nzQX5</vt:lpwstr>
  </property>
  <property fmtid="{D5CDD505-2E9C-101B-9397-08002B2CF9AE}" pid="66" name="x1ye=66">
    <vt:lpwstr>eBUjE+6kU1DSFwwrr7pkwhcmYHn65+G3pjwV+hOPXFAe2zzrR7DueMStKHP2oJ84nI/3H4LhtF4otofFdBDhuGRFzPQEJN2kR/ZSX7WTktYogcRYSi9vG3z/goG8IJPfj4SKiBcJGpDzEmh9MwEFxYs5Vulap6JiTqImakqtKXwHED2x3ym1GlpVYruUOs/FfBeetKCgVR8IMmwLtgA7z3ngwYBu89X7+8CAkhQKL7dJWAy8f8Q3NwuhcJK/VZ3</vt:lpwstr>
  </property>
  <property fmtid="{D5CDD505-2E9C-101B-9397-08002B2CF9AE}" pid="67" name="x1ye=67">
    <vt:lpwstr>M2c78UaAdcuzEdUvUJK7IqYOsJbM0hUgQ5oGj8EkjIm3X2mXF4CYamQJoWnrJcWih8kucYI2MqrR72/bJXDqwt0PP/kTOHJ+wC56eeUGYfmLGdXoSYoXPxqHnkZJ5qgtJoo0oiCiw0uOK511dnXjKhsibuG7rY3Uf2N6pofLBp01BU9Lgfzf+2K+BR4HUu8LoKJx9xStlLHLhxOMUxSTqF5c9FdUs1gYbPF8KnF+MFX1BupaZKzZl/QiV9HGcwu</vt:lpwstr>
  </property>
  <property fmtid="{D5CDD505-2E9C-101B-9397-08002B2CF9AE}" pid="68" name="x1ye=68">
    <vt:lpwstr>Nxor98fcj1/NF93DXhFhv0zAdR7OeUn4ogaaauEYafFgox8xt4kmlhNcqgJaXqnuG+iFcmY0bXxZcFo3+ktmtgtiFw17iKBtBf3BPZjHaTz3m0agLokS1kAC6ztf7u3o7Tgyhv4lW3+kyj6mzbh+E2mvR7DM1butXIXXyex2s26W5++5J5rzcaohKIDVtB/vuHHf2GwUczzYvpVjwBqYzL8RXGJCYUdd24JvLw5ppg0A/CQiLDs/yt/3UczC+qG</vt:lpwstr>
  </property>
  <property fmtid="{D5CDD505-2E9C-101B-9397-08002B2CF9AE}" pid="69" name="x1ye=69">
    <vt:lpwstr>RKcC4cQgBh4k8gnvtBwqZ17S3wiS2IeTuY5E3DGzfwZHHS9LS06AYOBf2v3OPvgjBhbq1yCseG+p0ViyUdiKqjzMsTCu82N+t6wJx/BAQQcuFHCQqnij7DvItZF3MU4BjplxChngEyQLr2IwHkciWqx1Xx+EF34c/+8XDyQnDXlWLFVbG/HsbtHs456ui1lpp4w3l4OF+yx7ITWgiFJEg/DoAnNHH94aSWxnqHmG2Le0KyBLhfFen17X74bilK4</vt:lpwstr>
  </property>
  <property fmtid="{D5CDD505-2E9C-101B-9397-08002B2CF9AE}" pid="70" name="x1ye=7">
    <vt:lpwstr>ptXbk4Jp5uRSK51oMG1pkx3Rn/QK2cUVMfMtCOPWyKWiNd5RVXT33hv8i1SylL5AHHJJkCX8xx8ZdJWwKGTqiXoOFHU7jeLh6zeIZlVlOxGkfb+aFghwlgLp3MyvhnlNFO0aLyqqb6E1HZWBL3Pk9sFo+dWkiux+ZVpIw8f+ez2YeDVhsw7xhFtLpyk/I7SCQHrljr/NjEJBQQZdewUsbQAif26CkfF+pHvgCe3zkKZKlnz3Jhnh16GIAhVQkaO</vt:lpwstr>
  </property>
  <property fmtid="{D5CDD505-2E9C-101B-9397-08002B2CF9AE}" pid="71" name="x1ye=70">
    <vt:lpwstr>/7AUs1L91mFNKDAgzZ54ZL2qhIYzjTNbDokfB7xSH2eM71A6KvB4JmPD1f78vHum4WI+WXfhcOYtmEHk/M/Uhj2ekrI+X9fcYybJ9hIJf7uJQp7JnqK4kJdrCusoYARsGqhgMiaKad7QrZnn3rYPn7eVHPUJTGi3sHpHykw41ZnoVn4VPR0DXJ/aBZ+S1O9pn2ujztr2CW9jHXHyGrJKXPotk/11XS2kVq8pj8ZMY6fTBo0rcI2/bDuUBtCxr+f</vt:lpwstr>
  </property>
  <property fmtid="{D5CDD505-2E9C-101B-9397-08002B2CF9AE}" pid="72" name="x1ye=71">
    <vt:lpwstr>Hh/CFOX36fGWBGYF2tjFqGub2Le6hQzWxpOKYdckim3yrHEt1IO2ITCh1GV7B0VNIcrzhgXj6AyyoTEPXCQsJDaxJLLJHdCjK060bHrahPto+HdWRAcJ/Pv3s6EGWk+JRQXfwgJf0o5sWVo00/PP5wXb9rJh6h6VMOUMCbjtfZ1taOzRne3+foLOMZvGxxez5qRd4fxh/xEDtnDYivPqi8J+ILp/EiGBoPMPu1ADvWVsIkZ99fnY8kuhbB0BlSH</vt:lpwstr>
  </property>
  <property fmtid="{D5CDD505-2E9C-101B-9397-08002B2CF9AE}" pid="73" name="x1ye=72">
    <vt:lpwstr>10Yv5DkoySh3OIz/fcUScPBuAX448prBsPdD1WN8/nDqfWV5WsPchYWuYh3+Plwhwiix6HiQ7JaBFXUnfhGnX0i197SEi7hPM0nRTyNzyHHF9GB3j5ZuPFiiD3qV6G5qCFnfrTdV1cuFg9FNQ/gFPg1YjRP79N7d+bAfZUhsKdXxE966csvG/Lhf3IyaYXOOznzpSjotvNPSdQxUMHUbRXwKA10KARFD7JUl6QZ82xx9fhxnYKQHxGKYccPFvxU</vt:lpwstr>
  </property>
  <property fmtid="{D5CDD505-2E9C-101B-9397-08002B2CF9AE}" pid="74" name="x1ye=73">
    <vt:lpwstr>rYOF7P4x69Hxp6PuU7h5rjqct8WDoBczDhQR/slsFgOJpwMRIn3AivB0RxUsgMnJP8pYouUojZhrvdBcR7dM8yB+dDo9fdONqdrd6P9x1zqgMq4hgnZJ0C7SYlgpD+7OPSeQmzCgGoAIv5gvTXxUrecBH6sGS1YJBLLI9GpAtO2L8fbsgd56R4kLZ3UFyo+i/1Dc686NeSFlmx+BsNZKcKHCA1634WZgkW0fmjpGsbLur+hiJ6EiihXtyq+v/Zk</vt:lpwstr>
  </property>
  <property fmtid="{D5CDD505-2E9C-101B-9397-08002B2CF9AE}" pid="75" name="x1ye=74">
    <vt:lpwstr>fUrCwMlriabzo3SnCAsaT+hN3Yfyh8d7WaHj/N7Hcgv7CoumcL6wel+Um4/UVj1UCp1XPJmE1h65fU8TEtHmi782+NfUvoFzy4WGcU9jRZRtn5EJh1qDy/tuxPrFj6N+exxLTmPe6/xw89enB0AQZCmalaywWOcJACL1L1LVfCckk+uA7kOmt6dvzNAZcC9wwKpw6vht8aGpVD3gl99/o+VBSCDg4VAW6OWIkqn0o6Y6YkqPrTyEJ3qubu5WDPA</vt:lpwstr>
  </property>
  <property fmtid="{D5CDD505-2E9C-101B-9397-08002B2CF9AE}" pid="76" name="x1ye=75">
    <vt:lpwstr>Sxnd9uDaAn7y5pf6XhceQJOAuy/9ZwsHdM1azp+Lxys/uihftnFMjtoyn57NT5myAWl2vKqpC11XzFvf7jV5imkYd4U6vuFAXoWqcdTb0W27Uh6Ny9ln59F2L7Ci4wPGqZdXrjFy39Mc3zdaVsRsLXkjrq4E5c20Nvd68lV+dLXb85HlaBadCh4pDwS9dKKWh5FU9Ovi2N6R4A/JVjxTA3pGpGVG9ntqYMrH5/hnjI60Uw8IxoTVnMWlTVFqsZQ</vt:lpwstr>
  </property>
  <property fmtid="{D5CDD505-2E9C-101B-9397-08002B2CF9AE}" pid="77" name="x1ye=76">
    <vt:lpwstr>flCeWb0lnLCLEQuSWlCtBfd8HYnoBcEHXZ0PPB5sE9n8Xj+8gDStUFY8qV/G7Bj3gTBYPHw/Ih4KgVFH4pTwkb9eSW5JqiAQRWzltSsXi/JubCbScsVVpbnRWgmNPoanzVBmyfUmV/A5+b9Li1W3JmPtWItBL337+tDffR1xaNFjzxDPfcXhfYltQ5NADLxrPLda0oD9et629s4OfSrc5AsW1t2o38pcZ/a+CJmfTQNqTU8vyuNn87kegQ05gAK</vt:lpwstr>
  </property>
  <property fmtid="{D5CDD505-2E9C-101B-9397-08002B2CF9AE}" pid="78" name="x1ye=77">
    <vt:lpwstr>/aOQlscsseOdbjN6Oe4+CFvSt0vHb3IY5vWCLHUjEUFU+ejOj5U0E66MUm6XCmavg6KAtbRvzhKZcDCjr2tYY6f79TYbkEh7Ju94UhH8sjH4cEtW53MAFHmzCbHTlEZ1Gq2Xjd/jBzXfCutXhBwwCUwQ4xwYw14GoVu3+rtT2i8EAB7FtzGU4Tj2Ja8vfgF/x1pmX6hQyn5ALqwHEYEvmD9TBsx6YVBsbN9RWQrJh95eHYZlJ9G8FBE4wcAOoF/</vt:lpwstr>
  </property>
  <property fmtid="{D5CDD505-2E9C-101B-9397-08002B2CF9AE}" pid="79" name="x1ye=78">
    <vt:lpwstr>6DOt51+JeUXDdz4STu7k62d+Fz0YhcAZ2w311M84sbtQ7zWdUcEL86Q3oc14kAP8upEEpxqfXh45b2j76dCMhoYNJe0u0nWl1skiox2wPYmUxA7rdBGhS5pfLlwdYDTG1QYhUCmiglQ7mH6oRIVd5+E4TKtW00eF0CVF7+RpoUvg3yKflKtU2DE1FAjaw4fuxS7owmkG1vAKgFJ3MaMe56rAunj5RPaZ1T0U1TehJe2dIKJa4gCY1VVCM4dWOWv</vt:lpwstr>
  </property>
  <property fmtid="{D5CDD505-2E9C-101B-9397-08002B2CF9AE}" pid="80" name="x1ye=79">
    <vt:lpwstr>/km62dXzDfC1xYR9PVkus8XmuJaYxBbKGaHez+piU71g3kv9rPN/KnECwnte4QFg6jmz6IDJMK3Nd9/O5mJQOTn1RR0n5e5R0LIdPgthj70CxqmZh82UJTZ1cfcmYIL8XyRWVjV6gttpk68BbNQPlodnPrR3ZzPNdnBi/N3ivAosiU6XEor2Htg6Sd4QAiO1ZW5bS6Dv3BUSmTWuGg6xMzv4GHm2ycpYlPEiGlvug8BdnyfeYs2UDIUxf6c+Z3r</vt:lpwstr>
  </property>
  <property fmtid="{D5CDD505-2E9C-101B-9397-08002B2CF9AE}" pid="81" name="x1ye=8">
    <vt:lpwstr>xZwoHlaNGE80LwT8bqaMTMPYlWwWg7OzCKfY5bhiETpLL9ffyHA4lQeT5ze7o+iGIN3ny3SZp40n6ClKlDsCWF3d4/r3vdMi04LV3uQxGVQPbvRTNDvcQkiRNinCYFPW5v+Mx1LPq0O0rX0hPd2G6KaV21x0CS+ZoBa9ajOdnrEyh3KWLPieKXoTncoJ8DbYklkfEcphxfK9yHcdsEatuoERvVl/MSS/sDoUQtVND3ax19d75xqBVKr6jpy/XSF</vt:lpwstr>
  </property>
  <property fmtid="{D5CDD505-2E9C-101B-9397-08002B2CF9AE}" pid="82" name="x1ye=80">
    <vt:lpwstr>lxRBfeGozfA7shA01YDVvG98uZCxCRqTW66JOsTQejdYI1qp0OQ4UkSIKvyZMRvZqjxU5BAlfZPeAEojI9zpnWk8JHrM+vXIt/yZdSQOdVp8rzvusyuJhNv2goG2cY7jm27SubtJRRh1kPmlZ6CrMvuZI2qE4s77CPYC2cnIKVWkdiT1ddKi10jrES1pu+8lPYJR5Z72Rg25mqM23LDmBZ+j9MrIvmwVmstdj1+qiqXouAF1pzkiyGCcswrLPwL</vt:lpwstr>
  </property>
  <property fmtid="{D5CDD505-2E9C-101B-9397-08002B2CF9AE}" pid="83" name="x1ye=81">
    <vt:lpwstr>BiWVd/OH+Er23Kt1MrNoN2dXP72SMTI8WWWZewLDl7oN5bIiTlRiDXy1Ylo/AUWDyTWtHO3LVl8nNdnSvqMDXEvJHKDRb9y2wWwhtVnH2i1I1ycofDcLFzXXilJ4wNRsv9+7pozdZk+HuAFf9ww/6RyDfGkPp/J243ot90KB3WAbqhwN/SUvHw15KGGCziWfUlodWlqPrRfDogGMcmFr2wrCQqmQE0l03+RscPEem2sY11R43i7x8e1EdWrcdKY</vt:lpwstr>
  </property>
  <property fmtid="{D5CDD505-2E9C-101B-9397-08002B2CF9AE}" pid="84" name="x1ye=82">
    <vt:lpwstr>CCKd4NQXyCbFgHquW8H57HCW9laonwhejHNmU3e1C+cjeJ5e7gr+cOPENDJ0jlNDLvb0TvBbzoy216gbyEQGu3w8TdE1+6p+jpAtgwqQ4jQ1BSQIF1QbwVhvmKU2LHCnaJHStY4VKiyheevl5c9JCqcOMxKGAdtQiqj3eFRGSXBnZAJejvTcs6gy6iOc8vGJUDxRDkLQ+1PN2nl9W6LWcznFnfnXpHvyIuzHSI4klXCy9a6pRqPj+JzFHpPy3Mz</vt:lpwstr>
  </property>
  <property fmtid="{D5CDD505-2E9C-101B-9397-08002B2CF9AE}" pid="85" name="x1ye=83">
    <vt:lpwstr>J379pxgTo6hoe2nIrrObc5R8Lbay4DE8BcVXI+oAwnRTkDHD+H76EBpwWUNqsJNPvocKDkq3ukov4XR7Y7BTlyoMa0zDlnUKImA9OJy3IpOyKvx0+WPiAnYHK2CMpus5kf0yaKm0weH2VZiGSQJxT3IbYcklOe8CsgS2QSoddGAOkBku9YqL5StX9fhBVN9sacVIfhA1O+f6AUOw2CsH1klyef095sSUY47P+LAojwgecCqxJQijUuisYF0exLx</vt:lpwstr>
  </property>
  <property fmtid="{D5CDD505-2E9C-101B-9397-08002B2CF9AE}" pid="86" name="x1ye=84">
    <vt:lpwstr>yY9fXrEiL6+I6V5ZkCga+KZaGrG77dHOhyLm8j2lSzyhwr24hyNDvJO/iwz/XtncvSSf7qhVOR619KBVpIiawbxihJ5wObiLTqE/4xeLHZMHEF+mjFSbSIyqei3akzT1kL2zWVplpuKQcxi/hgGpwFgEh/4TNpVhhMwRy+GzYd29N9dFUJTI3KDV2gIoDNmwlfvOLCYlHZ/fdVq/TzXgUPl7D2xbYyNwfr7FMmQPyrIwgrshkmgfTZfX6B7vrWF</vt:lpwstr>
  </property>
  <property fmtid="{D5CDD505-2E9C-101B-9397-08002B2CF9AE}" pid="87" name="x1ye=85">
    <vt:lpwstr>z84MhPwNtuhmHGOkZBvDffz5hE8rMUwAA</vt:lpwstr>
  </property>
  <property fmtid="{D5CDD505-2E9C-101B-9397-08002B2CF9AE}" pid="88" name="x1ye=9">
    <vt:lpwstr>41SqYF4FRROeJDIQ73t5SufDHoK0rEzNYcVxA/CnRrFF6aseoQVxpqrBUimQUW/3taDhCsV3o0skrKYGlKLbJPr0wCArxFXJdoZ7kvNA6PSGZbWnw/VEUsAAvDAtFCW/QHaDNPzOm2kylQhGz2gcFlPwQbQw05Fdij5/ltAWYXnGnhHacMOdtezHeFk54wsnMF+cT/FmoCAsMaTT0knCSoUrPD4SIWj6jq/m7AR2zSftnYTW9djeS2D8+kqk07j</vt:lpwstr>
  </property>
</Properties>
</file>